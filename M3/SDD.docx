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D60307" w14:textId="77777777" w:rsidR="00B6071F" w:rsidRPr="00B6071F" w:rsidRDefault="00B6071F" w:rsidP="00B6071F">
      <w:pPr>
        <w:widowControl w:val="0"/>
        <w:autoSpaceDE w:val="0"/>
        <w:autoSpaceDN w:val="0"/>
        <w:adjustRightInd w:val="0"/>
        <w:spacing w:after="240"/>
        <w:rPr>
          <w:rFonts w:ascii="Times New Roman" w:hAnsi="Times New Roman" w:cs="Times New Roman"/>
          <w:b/>
          <w:bCs/>
          <w:position w:val="32"/>
          <w:sz w:val="72"/>
          <w:szCs w:val="72"/>
          <w:lang w:val="en-US"/>
        </w:rPr>
      </w:pPr>
      <w:r w:rsidRPr="00B6071F">
        <w:rPr>
          <w:rFonts w:ascii="Times New Roman" w:hAnsi="Times New Roman" w:cs="Times New Roman"/>
          <w:b/>
          <w:bCs/>
          <w:sz w:val="72"/>
          <w:szCs w:val="72"/>
          <w:lang w:val="en-US"/>
        </w:rPr>
        <w:t xml:space="preserve">The </w:t>
      </w:r>
      <w:r w:rsidRPr="00B6071F">
        <w:rPr>
          <w:rFonts w:ascii="Times New Roman" w:hAnsi="Times New Roman" w:cs="Times New Roman"/>
          <w:b/>
          <w:bCs/>
          <w:i/>
          <w:iCs/>
          <w:sz w:val="72"/>
          <w:szCs w:val="72"/>
          <w:lang w:val="en-US"/>
        </w:rPr>
        <w:t xml:space="preserve">Metro Map Maker </w:t>
      </w:r>
      <w:r w:rsidRPr="00B6071F">
        <w:rPr>
          <w:rFonts w:ascii="Times New Roman" w:hAnsi="Times New Roman" w:cs="Times New Roman"/>
          <w:b/>
          <w:bCs/>
          <w:position w:val="32"/>
          <w:sz w:val="72"/>
          <w:szCs w:val="72"/>
          <w:lang w:val="en-US"/>
        </w:rPr>
        <w:t xml:space="preserve">TM0 </w:t>
      </w:r>
    </w:p>
    <w:p w14:paraId="123EDC6B" w14:textId="77777777" w:rsidR="00B6071F" w:rsidRPr="00B6071F" w:rsidRDefault="00B6071F" w:rsidP="00B6071F">
      <w:pPr>
        <w:widowControl w:val="0"/>
        <w:autoSpaceDE w:val="0"/>
        <w:autoSpaceDN w:val="0"/>
        <w:adjustRightInd w:val="0"/>
        <w:spacing w:after="240"/>
        <w:rPr>
          <w:rFonts w:ascii="Times New Roman" w:hAnsi="Times New Roman" w:cs="Times New Roman"/>
          <w:b/>
          <w:sz w:val="48"/>
          <w:szCs w:val="48"/>
          <w:lang w:val="en-US"/>
        </w:rPr>
      </w:pPr>
      <w:r w:rsidRPr="00B6071F">
        <w:rPr>
          <w:rFonts w:ascii="Times New Roman" w:hAnsi="Times New Roman" w:cs="Times New Roman"/>
          <w:b/>
          <w:sz w:val="48"/>
          <w:szCs w:val="48"/>
          <w:lang w:val="en-US"/>
        </w:rPr>
        <w:t>Software Design Description</w:t>
      </w:r>
    </w:p>
    <w:p w14:paraId="109AA32E" w14:textId="77777777" w:rsidR="00B6071F" w:rsidRPr="00B6071F" w:rsidRDefault="00B6071F" w:rsidP="00B6071F">
      <w:pPr>
        <w:widowControl w:val="0"/>
        <w:autoSpaceDE w:val="0"/>
        <w:autoSpaceDN w:val="0"/>
        <w:adjustRightInd w:val="0"/>
        <w:spacing w:after="240"/>
        <w:rPr>
          <w:rFonts w:ascii="Times New Roman" w:hAnsi="Times New Roman" w:cs="Times New Roman"/>
          <w:sz w:val="48"/>
          <w:szCs w:val="48"/>
          <w:lang w:val="en-US"/>
        </w:rPr>
      </w:pPr>
    </w:p>
    <w:p w14:paraId="1772D8EE" w14:textId="77777777" w:rsidR="00B6071F" w:rsidRPr="00B6071F" w:rsidRDefault="00B6071F" w:rsidP="00B6071F">
      <w:pPr>
        <w:widowControl w:val="0"/>
        <w:autoSpaceDE w:val="0"/>
        <w:autoSpaceDN w:val="0"/>
        <w:adjustRightInd w:val="0"/>
        <w:spacing w:after="240"/>
        <w:rPr>
          <w:rFonts w:ascii="Times New Roman" w:hAnsi="Times New Roman" w:cs="Times New Roman"/>
          <w:sz w:val="48"/>
          <w:szCs w:val="48"/>
          <w:lang w:val="en-US"/>
        </w:rPr>
      </w:pPr>
      <w:r w:rsidRPr="00B6071F">
        <w:rPr>
          <w:rFonts w:ascii="Times New Roman" w:hAnsi="Times New Roman" w:cs="Times New Roman"/>
          <w:noProof/>
          <w:lang w:val="en-US"/>
        </w:rPr>
        <w:drawing>
          <wp:inline distT="0" distB="0" distL="0" distR="0" wp14:anchorId="4570B153" wp14:editId="0F4F846A">
            <wp:extent cx="6399748" cy="211762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1757" cy="2118289"/>
                    </a:xfrm>
                    <a:prstGeom prst="rect">
                      <a:avLst/>
                    </a:prstGeom>
                    <a:noFill/>
                    <a:ln>
                      <a:noFill/>
                    </a:ln>
                  </pic:spPr>
                </pic:pic>
              </a:graphicData>
            </a:graphic>
          </wp:inline>
        </w:drawing>
      </w:r>
    </w:p>
    <w:p w14:paraId="2BF8E54C" w14:textId="77777777" w:rsidR="00B6071F" w:rsidRPr="00B6071F" w:rsidRDefault="00B6071F" w:rsidP="00B6071F">
      <w:pPr>
        <w:widowControl w:val="0"/>
        <w:autoSpaceDE w:val="0"/>
        <w:autoSpaceDN w:val="0"/>
        <w:adjustRightInd w:val="0"/>
        <w:spacing w:after="240"/>
        <w:rPr>
          <w:rFonts w:ascii="Times New Roman" w:hAnsi="Times New Roman" w:cs="Times New Roman"/>
          <w:sz w:val="48"/>
          <w:szCs w:val="48"/>
          <w:lang w:val="en-US"/>
        </w:rPr>
      </w:pPr>
    </w:p>
    <w:p w14:paraId="06816F5A" w14:textId="77777777" w:rsidR="00B6071F" w:rsidRPr="00B6071F" w:rsidRDefault="00B6071F" w:rsidP="00B6071F">
      <w:pPr>
        <w:widowControl w:val="0"/>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xml:space="preserve"> </w:t>
      </w:r>
    </w:p>
    <w:p w14:paraId="2E9981E6" w14:textId="77777777" w:rsidR="00B6071F" w:rsidRPr="00B6071F" w:rsidRDefault="00B6071F" w:rsidP="00B6071F">
      <w:pPr>
        <w:widowControl w:val="0"/>
        <w:autoSpaceDE w:val="0"/>
        <w:autoSpaceDN w:val="0"/>
        <w:adjustRightInd w:val="0"/>
        <w:spacing w:after="240"/>
        <w:rPr>
          <w:rFonts w:ascii="Times New Roman" w:hAnsi="Times New Roman" w:cs="Times New Roman"/>
          <w:b/>
          <w:bCs/>
          <w:i/>
          <w:iCs/>
          <w:sz w:val="96"/>
          <w:szCs w:val="96"/>
          <w:lang w:val="en-US"/>
        </w:rPr>
      </w:pPr>
    </w:p>
    <w:p w14:paraId="521922DB" w14:textId="77777777" w:rsidR="00B6071F" w:rsidRPr="00B6071F" w:rsidRDefault="00B6071F" w:rsidP="00B6071F">
      <w:pPr>
        <w:widowControl w:val="0"/>
        <w:autoSpaceDE w:val="0"/>
        <w:autoSpaceDN w:val="0"/>
        <w:adjustRightInd w:val="0"/>
        <w:rPr>
          <w:rFonts w:ascii="Times New Roman" w:hAnsi="Times New Roman" w:cs="Times New Roman"/>
          <w:sz w:val="22"/>
          <w:szCs w:val="22"/>
          <w:lang w:val="en-US"/>
        </w:rPr>
      </w:pPr>
    </w:p>
    <w:p w14:paraId="295AFE48" w14:textId="77777777" w:rsidR="00B6071F" w:rsidRDefault="00B6071F" w:rsidP="00B6071F">
      <w:pPr>
        <w:widowControl w:val="0"/>
        <w:autoSpaceDE w:val="0"/>
        <w:autoSpaceDN w:val="0"/>
        <w:adjustRightInd w:val="0"/>
        <w:rPr>
          <w:rFonts w:ascii="Times New Roman" w:hAnsi="Times New Roman" w:cs="Times New Roman"/>
          <w:sz w:val="22"/>
          <w:szCs w:val="22"/>
          <w:lang w:val="en-US"/>
        </w:rPr>
      </w:pPr>
    </w:p>
    <w:p w14:paraId="22D9D804" w14:textId="77777777" w:rsidR="00B6071F" w:rsidRDefault="00B6071F" w:rsidP="00B6071F">
      <w:pPr>
        <w:widowControl w:val="0"/>
        <w:autoSpaceDE w:val="0"/>
        <w:autoSpaceDN w:val="0"/>
        <w:adjustRightInd w:val="0"/>
        <w:rPr>
          <w:rFonts w:ascii="Times New Roman" w:hAnsi="Times New Roman" w:cs="Times New Roman"/>
          <w:sz w:val="22"/>
          <w:szCs w:val="22"/>
          <w:lang w:val="en-US"/>
        </w:rPr>
      </w:pPr>
    </w:p>
    <w:p w14:paraId="1A40CC59" w14:textId="77777777" w:rsidR="00B6071F" w:rsidRDefault="00B6071F" w:rsidP="00B6071F">
      <w:pPr>
        <w:widowControl w:val="0"/>
        <w:autoSpaceDE w:val="0"/>
        <w:autoSpaceDN w:val="0"/>
        <w:adjustRightInd w:val="0"/>
        <w:rPr>
          <w:rFonts w:ascii="Times New Roman" w:hAnsi="Times New Roman" w:cs="Times New Roman"/>
          <w:sz w:val="22"/>
          <w:szCs w:val="22"/>
          <w:lang w:val="en-US"/>
        </w:rPr>
      </w:pPr>
    </w:p>
    <w:p w14:paraId="42EC4354" w14:textId="77777777" w:rsidR="00B6071F" w:rsidRPr="00B6071F" w:rsidRDefault="00B6071F" w:rsidP="00B6071F">
      <w:pPr>
        <w:widowControl w:val="0"/>
        <w:autoSpaceDE w:val="0"/>
        <w:autoSpaceDN w:val="0"/>
        <w:adjustRightInd w:val="0"/>
        <w:rPr>
          <w:rFonts w:ascii="Times New Roman" w:hAnsi="Times New Roman" w:cs="Times New Roman"/>
          <w:lang w:val="en-US"/>
        </w:rPr>
      </w:pPr>
    </w:p>
    <w:p w14:paraId="7CDFD4EA" w14:textId="77777777" w:rsidR="00B6071F" w:rsidRPr="00B6071F" w:rsidRDefault="00B6071F" w:rsidP="00B6071F">
      <w:pPr>
        <w:widowControl w:val="0"/>
        <w:autoSpaceDE w:val="0"/>
        <w:autoSpaceDN w:val="0"/>
        <w:adjustRightInd w:val="0"/>
        <w:rPr>
          <w:rFonts w:ascii="Times New Roman" w:hAnsi="Times New Roman" w:cs="Times New Roman"/>
          <w:lang w:val="en-US"/>
        </w:rPr>
      </w:pPr>
    </w:p>
    <w:p w14:paraId="31F80853" w14:textId="77777777" w:rsidR="00B6071F" w:rsidRPr="00B6071F" w:rsidRDefault="00B6071F" w:rsidP="00B6071F">
      <w:pPr>
        <w:widowControl w:val="0"/>
        <w:autoSpaceDE w:val="0"/>
        <w:autoSpaceDN w:val="0"/>
        <w:adjustRightInd w:val="0"/>
        <w:rPr>
          <w:rFonts w:ascii="Times New Roman" w:hAnsi="Times New Roman" w:cs="Times New Roman"/>
          <w:lang w:val="en-US"/>
        </w:rPr>
      </w:pPr>
    </w:p>
    <w:p w14:paraId="1364209C" w14:textId="77777777" w:rsidR="00B6071F" w:rsidRPr="00B6071F" w:rsidRDefault="00B6071F" w:rsidP="00B6071F">
      <w:pPr>
        <w:widowControl w:val="0"/>
        <w:autoSpaceDE w:val="0"/>
        <w:autoSpaceDN w:val="0"/>
        <w:adjustRightInd w:val="0"/>
        <w:rPr>
          <w:rFonts w:ascii="Times New Roman" w:hAnsi="Times New Roman" w:cs="Times New Roman"/>
          <w:lang w:val="en-US"/>
        </w:rPr>
      </w:pPr>
    </w:p>
    <w:p w14:paraId="0343CCF4" w14:textId="77777777" w:rsidR="00B6071F" w:rsidRPr="00B6071F" w:rsidRDefault="00B6071F" w:rsidP="00B6071F">
      <w:pPr>
        <w:widowControl w:val="0"/>
        <w:autoSpaceDE w:val="0"/>
        <w:autoSpaceDN w:val="0"/>
        <w:adjustRightInd w:val="0"/>
        <w:rPr>
          <w:rFonts w:ascii="Times New Roman" w:hAnsi="Times New Roman" w:cs="Times New Roman"/>
          <w:b/>
          <w:lang w:val="en-US"/>
        </w:rPr>
      </w:pPr>
    </w:p>
    <w:p w14:paraId="5B1A5CAB" w14:textId="77777777" w:rsidR="00B6071F" w:rsidRPr="00B6071F" w:rsidRDefault="00B6071F" w:rsidP="00B6071F">
      <w:pPr>
        <w:widowControl w:val="0"/>
        <w:autoSpaceDE w:val="0"/>
        <w:autoSpaceDN w:val="0"/>
        <w:adjustRightInd w:val="0"/>
        <w:rPr>
          <w:rFonts w:ascii="Times New Roman" w:hAnsi="Times New Roman" w:cs="Times New Roman"/>
          <w:lang w:val="en-US"/>
        </w:rPr>
      </w:pPr>
      <w:r w:rsidRPr="00B6071F">
        <w:rPr>
          <w:rFonts w:ascii="Times New Roman" w:hAnsi="Times New Roman" w:cs="Times New Roman"/>
          <w:b/>
          <w:lang w:val="en-US"/>
        </w:rPr>
        <w:t xml:space="preserve">Author: </w:t>
      </w:r>
      <w:r w:rsidRPr="00B6071F">
        <w:rPr>
          <w:rFonts w:ascii="Times New Roman" w:hAnsi="Times New Roman" w:cs="Times New Roman"/>
          <w:lang w:val="en-US"/>
        </w:rPr>
        <w:t>Daeun Park</w:t>
      </w:r>
    </w:p>
    <w:p w14:paraId="1D61F686" w14:textId="77777777" w:rsidR="00B6071F" w:rsidRPr="00B6071F" w:rsidRDefault="00B6071F" w:rsidP="00B6071F">
      <w:pPr>
        <w:widowControl w:val="0"/>
        <w:autoSpaceDE w:val="0"/>
        <w:autoSpaceDN w:val="0"/>
        <w:adjustRightInd w:val="0"/>
        <w:rPr>
          <w:rFonts w:ascii="Times New Roman" w:hAnsi="Times New Roman" w:cs="Times New Roman"/>
          <w:b/>
          <w:lang w:val="en-US"/>
        </w:rPr>
      </w:pPr>
    </w:p>
    <w:p w14:paraId="523B3A76"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Based on IEEE Std for IT - SDD (IEEE 1016-2009) document format</w:t>
      </w:r>
    </w:p>
    <w:p w14:paraId="453E9B28"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DD322A7"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77E52154"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lastRenderedPageBreak/>
        <w:t>1 Introduction</w:t>
      </w:r>
    </w:p>
    <w:p w14:paraId="2C3C8A5A"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29947BD5" w14:textId="19E027D0"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xml:space="preserve">The </w:t>
      </w:r>
      <w:r w:rsidRPr="00B6071F">
        <w:rPr>
          <w:rFonts w:ascii="Times New Roman" w:hAnsi="Times New Roman" w:cs="Times New Roman"/>
          <w:b/>
          <w:bCs/>
          <w:i/>
          <w:iCs/>
          <w:lang w:val="en-US"/>
        </w:rPr>
        <w:t>Metro Map Maker (i.e. M</w:t>
      </w:r>
      <w:r w:rsidRPr="00B6071F">
        <w:rPr>
          <w:rFonts w:ascii="Times New Roman" w:hAnsi="Times New Roman" w:cs="Times New Roman"/>
          <w:b/>
          <w:bCs/>
          <w:i/>
          <w:iCs/>
          <w:position w:val="10"/>
          <w:lang w:val="en-US"/>
        </w:rPr>
        <w:t>3</w:t>
      </w:r>
      <w:r w:rsidRPr="00B6071F">
        <w:rPr>
          <w:rFonts w:ascii="Times New Roman" w:hAnsi="Times New Roman" w:cs="Times New Roman"/>
          <w:b/>
          <w:bCs/>
          <w:i/>
          <w:iCs/>
          <w:lang w:val="en-US"/>
        </w:rPr>
        <w:t xml:space="preserve">) </w:t>
      </w:r>
      <w:r w:rsidRPr="00B6071F">
        <w:rPr>
          <w:rFonts w:ascii="Times New Roman" w:hAnsi="Times New Roman" w:cs="Times New Roman"/>
          <w:lang w:val="en-US"/>
        </w:rPr>
        <w:t xml:space="preserve">application will provide a set of tools to build graphical representations of subway with named (intersecting) lines, stops and landmarks. It will also provide a calculating system, which gives the best route between two stations. Finally, it will provide an export feature such that it exports a generated map </w:t>
      </w:r>
      <w:r w:rsidR="001D224D">
        <w:rPr>
          <w:rFonts w:ascii="Times New Roman" w:hAnsi="Times New Roman" w:cs="Times New Roman"/>
          <w:lang w:val="en-US"/>
        </w:rPr>
        <w:t xml:space="preserve">with related information </w:t>
      </w:r>
      <w:r w:rsidRPr="00B6071F">
        <w:rPr>
          <w:rFonts w:ascii="Times New Roman" w:hAnsi="Times New Roman" w:cs="Times New Roman"/>
          <w:lang w:val="en-US"/>
        </w:rPr>
        <w:t xml:space="preserve">which can be used by a corresponding Web application. </w:t>
      </w:r>
    </w:p>
    <w:p w14:paraId="405F6BC0"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27B588A2"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7A476732"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1.1 Purpose</w:t>
      </w:r>
    </w:p>
    <w:p w14:paraId="204ED9C9"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C05A7CC" w14:textId="729AC3B0"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xml:space="preserve">The purpose of this software design document is to provide a low-level description of the Metro Map Maker (i.e M3) application, providing insight into the inner structure and design of each component described in the Software Requirements Specification. This document will cover class hierarchies and interactions, data flow </w:t>
      </w:r>
      <w:r w:rsidR="001D224D">
        <w:rPr>
          <w:rFonts w:ascii="Times New Roman" w:hAnsi="Times New Roman" w:cs="Times New Roman"/>
          <w:lang w:val="en-US"/>
        </w:rPr>
        <w:t>and design, algorithmic models and user interface design.</w:t>
      </w:r>
    </w:p>
    <w:p w14:paraId="5003044A"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1EC87A27"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C02F9E5"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1.2 Scope</w:t>
      </w:r>
    </w:p>
    <w:p w14:paraId="693983DB"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5E845534"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For this project the goal is for users to provide functions that can be easily used to make and edit their own subway maps. Also, this application provide</w:t>
      </w:r>
      <w:r w:rsidR="0006349C">
        <w:rPr>
          <w:rFonts w:ascii="Times New Roman" w:hAnsi="Times New Roman" w:cs="Times New Roman"/>
          <w:lang w:val="en-US"/>
        </w:rPr>
        <w:t>s</w:t>
      </w:r>
      <w:r w:rsidRPr="00B6071F">
        <w:rPr>
          <w:rFonts w:ascii="Times New Roman" w:hAnsi="Times New Roman" w:cs="Times New Roman"/>
          <w:lang w:val="en-US"/>
        </w:rPr>
        <w:t xml:space="preserve"> a common export format such that all maps can be used by a uniform application. </w:t>
      </w:r>
    </w:p>
    <w:p w14:paraId="15C59445"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57D5CF84"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4086DA7D"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1.3 Definitions, acronyms, and abbreviations</w:t>
      </w:r>
    </w:p>
    <w:p w14:paraId="1078B798"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227EEF4"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b/>
          <w:bCs/>
          <w:lang w:val="en-US"/>
        </w:rPr>
        <w:t xml:space="preserve">Framework </w:t>
      </w:r>
      <w:r w:rsidRPr="00B6071F">
        <w:rPr>
          <w:rFonts w:ascii="Times New Roman" w:hAnsi="Times New Roman" w:cs="Times New Roman"/>
          <w:lang w:val="en-US"/>
        </w:rPr>
        <w:t xml:space="preserve">– In an object-oriented language, a collection of classes and interfaces that collectively provide a service for building applications or additional frameworks all with a common need. </w:t>
      </w:r>
    </w:p>
    <w:p w14:paraId="5106CAF9"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CA5A57A"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b/>
          <w:bCs/>
          <w:lang w:val="en-US"/>
        </w:rPr>
        <w:t xml:space="preserve">GUI </w:t>
      </w:r>
      <w:r w:rsidRPr="00B6071F">
        <w:rPr>
          <w:rFonts w:ascii="Times New Roman" w:hAnsi="Times New Roman" w:cs="Times New Roman"/>
          <w:lang w:val="en-US"/>
        </w:rPr>
        <w:t xml:space="preserve">– Graphical User Interface, visual controls like buttons inside a window in a software application that collectively allow the user to operate the program. </w:t>
      </w:r>
    </w:p>
    <w:p w14:paraId="49C9FCD5"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64F5441B"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b/>
          <w:bCs/>
          <w:lang w:val="en-US"/>
        </w:rPr>
        <w:t xml:space="preserve">IEEE– </w:t>
      </w:r>
      <w:r w:rsidRPr="00B6071F">
        <w:rPr>
          <w:rFonts w:ascii="Times New Roman" w:hAnsi="Times New Roman" w:cs="Times New Roman"/>
          <w:lang w:val="en-US"/>
        </w:rPr>
        <w:t xml:space="preserve">Institute of Electrical and Electronics Engineers, the “world’s largest professional association for the advancement of technology”. </w:t>
      </w:r>
    </w:p>
    <w:p w14:paraId="304299A6"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60D46FB"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b/>
          <w:bCs/>
          <w:lang w:val="en-US"/>
        </w:rPr>
        <w:t>Java</w:t>
      </w:r>
      <w:r w:rsidRPr="00B6071F">
        <w:rPr>
          <w:rFonts w:ascii="Times New Roman" w:hAnsi="Times New Roman" w:cs="Times New Roman"/>
          <w:lang w:val="en-US"/>
        </w:rPr>
        <w:t xml:space="preserve">– the default scripting language of the Web, Java is provided to pages in the form of text files with code that can be loaded and executed when a page loads so as to dynamically generate page content in the DOM. </w:t>
      </w:r>
    </w:p>
    <w:p w14:paraId="4668BE36"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3B55EBD8"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b/>
          <w:bCs/>
          <w:lang w:val="en-US"/>
        </w:rPr>
        <w:t>Model View Controller</w:t>
      </w:r>
      <w:r w:rsidRPr="00B6071F">
        <w:rPr>
          <w:rFonts w:ascii="Times New Roman" w:hAnsi="Times New Roman" w:cs="Times New Roman"/>
          <w:lang w:val="en-US"/>
        </w:rPr>
        <w:t xml:space="preserve">– a software </w:t>
      </w:r>
      <w:hyperlink r:id="rId9" w:history="1">
        <w:r w:rsidRPr="00B6071F">
          <w:rPr>
            <w:rFonts w:ascii="Times New Roman" w:hAnsi="Times New Roman" w:cs="Times New Roman"/>
            <w:lang w:val="en-US"/>
          </w:rPr>
          <w:t>architectural pattern</w:t>
        </w:r>
      </w:hyperlink>
      <w:r w:rsidRPr="00B6071F">
        <w:rPr>
          <w:rFonts w:ascii="Times New Roman" w:hAnsi="Times New Roman" w:cs="Times New Roman"/>
          <w:lang w:val="en-US"/>
        </w:rPr>
        <w:t>, which divides a given application into three interconnected parts (Model, View and Controller).</w:t>
      </w:r>
    </w:p>
    <w:p w14:paraId="6A458938"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8AE1BB0"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b/>
          <w:bCs/>
          <w:lang w:val="en-US"/>
        </w:rPr>
        <w:t xml:space="preserve">Stylesheet </w:t>
      </w:r>
      <w:r w:rsidRPr="00B6071F">
        <w:rPr>
          <w:rFonts w:ascii="Times New Roman" w:hAnsi="Times New Roman" w:cs="Times New Roman"/>
          <w:lang w:val="en-US"/>
        </w:rPr>
        <w:t xml:space="preserve">– a static text file employed by HTML pages that can control the colors, fonts, layout and other style components in a Web page. </w:t>
      </w:r>
    </w:p>
    <w:p w14:paraId="1A68E976"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45D10206"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b/>
          <w:bCs/>
          <w:lang w:val="en-US"/>
        </w:rPr>
        <w:t xml:space="preserve">UML </w:t>
      </w:r>
      <w:r w:rsidRPr="00B6071F">
        <w:rPr>
          <w:rFonts w:ascii="Times New Roman" w:hAnsi="Times New Roman" w:cs="Times New Roman"/>
          <w:lang w:val="en-US"/>
        </w:rPr>
        <w:t xml:space="preserve">– Unified Modeling Language, a standard set of document formats for designing software </w:t>
      </w:r>
      <w:r w:rsidRPr="00B6071F">
        <w:rPr>
          <w:rFonts w:ascii="Times New Roman" w:hAnsi="Times New Roman" w:cs="Times New Roman"/>
          <w:lang w:val="en-US"/>
        </w:rPr>
        <w:lastRenderedPageBreak/>
        <w:t xml:space="preserve">graphically. </w:t>
      </w:r>
    </w:p>
    <w:p w14:paraId="7E4775D2"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167FEABC"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b/>
          <w:bCs/>
          <w:lang w:val="en-US"/>
        </w:rPr>
        <w:t xml:space="preserve">Use Case Diagram </w:t>
      </w:r>
      <w:r w:rsidRPr="00B6071F">
        <w:rPr>
          <w:rFonts w:ascii="Times New Roman" w:hAnsi="Times New Roman" w:cs="Times New Roman"/>
          <w:lang w:val="en-US"/>
        </w:rPr>
        <w:t xml:space="preserve">– A UML document format that specifies how a user will interact with a system. </w:t>
      </w:r>
    </w:p>
    <w:p w14:paraId="445CE213"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3A59BA16"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b/>
          <w:bCs/>
          <w:lang w:val="en-US"/>
        </w:rPr>
        <w:t>User Interface</w:t>
      </w:r>
      <w:r w:rsidRPr="00B6071F">
        <w:rPr>
          <w:rFonts w:ascii="Times New Roman" w:hAnsi="Times New Roman" w:cs="Times New Roman"/>
          <w:lang w:val="en-US"/>
        </w:rPr>
        <w:t xml:space="preserve"> – the space where user directly interact with an application through specific features.</w:t>
      </w:r>
    </w:p>
    <w:p w14:paraId="1F44A6E6"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27C39548"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1542A8D3"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1.4 References</w:t>
      </w:r>
    </w:p>
    <w:p w14:paraId="39536CF0" w14:textId="77777777" w:rsidR="00A57D4E" w:rsidRPr="00B6071F" w:rsidRDefault="00A57D4E"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p>
    <w:p w14:paraId="5086F533"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33F2A">
        <w:rPr>
          <w:rFonts w:ascii="Times New Roman" w:hAnsi="Times New Roman" w:cs="Times New Roman"/>
          <w:b/>
          <w:lang w:val="en-US"/>
        </w:rPr>
        <w:t>IEEE Standard for Information Technology</w:t>
      </w:r>
      <w:r w:rsidRPr="00B6071F">
        <w:rPr>
          <w:rFonts w:ascii="Times New Roman" w:hAnsi="Times New Roman" w:cs="Times New Roman"/>
          <w:lang w:val="en-US"/>
        </w:rPr>
        <w:t xml:space="preserve"> - Systems Design - Software Design Descriptions (IEEE 1016-2009)</w:t>
      </w:r>
    </w:p>
    <w:p w14:paraId="64798057"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243D6924"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62F7544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1.5 Overview</w:t>
      </w:r>
    </w:p>
    <w:p w14:paraId="45683B12"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4AAF0C3D" w14:textId="480E5950"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xml:space="preserve">This SDD will specify how the </w:t>
      </w:r>
      <w:r w:rsidRPr="00B6071F">
        <w:rPr>
          <w:rFonts w:ascii="Times New Roman" w:hAnsi="Times New Roman" w:cs="Times New Roman"/>
          <w:b/>
          <w:bCs/>
          <w:i/>
          <w:iCs/>
          <w:lang w:val="en-US"/>
        </w:rPr>
        <w:t xml:space="preserve">Metro Map Maker </w:t>
      </w:r>
      <w:r w:rsidRPr="00B6071F">
        <w:rPr>
          <w:rFonts w:ascii="Times New Roman" w:hAnsi="Times New Roman" w:cs="Times New Roman"/>
          <w:lang w:val="en-US"/>
        </w:rPr>
        <w:t>application will be constructed, through inner structure and design of each component, which contribute to building functions described in SRS. In this application, there are three major classes</w:t>
      </w:r>
      <w:r w:rsidR="00B33F2A">
        <w:rPr>
          <w:rFonts w:ascii="Times New Roman" w:hAnsi="Times New Roman" w:cs="Times New Roman"/>
          <w:lang w:val="en-US"/>
        </w:rPr>
        <w:t>: Workspace class which is the user i</w:t>
      </w:r>
      <w:r w:rsidRPr="00B6071F">
        <w:rPr>
          <w:rFonts w:ascii="Times New Roman" w:hAnsi="Times New Roman" w:cs="Times New Roman"/>
          <w:lang w:val="en-US"/>
        </w:rPr>
        <w:t>nterface, EditController class that notifies Data class to make changes, and Data that implements specific methods to modify data. To sum up, the EditController class updates the Data class, which modifies the Workspace class. This document is organized in general-to-specific order: Section 2 of this document will provide the general description of application and its Java API Usage, with package-level design viewpoint. Section 3 will present how classes will be organized and interact between them. Section 4 will present how each method will be implemented to build specific function. Section 5 provides a Table of Contents, an Index, and References. To sum up, classes (Section 3) contain methods to build specific functions (Section 4), which are based on Java API(Section 2).</w:t>
      </w:r>
    </w:p>
    <w:p w14:paraId="38754CD0"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7109A70"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23016A1F"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850D9EB"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2 Package-Level Design Viewpoint</w:t>
      </w:r>
    </w:p>
    <w:p w14:paraId="20C4B7C2"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35CA4779" w14:textId="5C2A7193" w:rsidR="00B6071F" w:rsidRPr="004A5946"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4A5946">
        <w:rPr>
          <w:rFonts w:ascii="Times New Roman" w:hAnsi="Times New Roman" w:cs="Times New Roman"/>
          <w:b/>
          <w:lang w:val="en-US"/>
        </w:rPr>
        <w:t>2.</w:t>
      </w:r>
      <w:r w:rsidR="004A5946">
        <w:rPr>
          <w:rFonts w:ascii="Times New Roman" w:hAnsi="Times New Roman" w:cs="Times New Roman"/>
          <w:b/>
          <w:lang w:val="en-US"/>
        </w:rPr>
        <w:t xml:space="preserve">1 </w:t>
      </w:r>
      <w:r w:rsidRPr="004A5946">
        <w:rPr>
          <w:rFonts w:ascii="Times New Roman" w:hAnsi="Times New Roman" w:cs="Times New Roman"/>
          <w:b/>
          <w:lang w:val="en-US"/>
        </w:rPr>
        <w:t>Metro Map Maker overview</w:t>
      </w:r>
    </w:p>
    <w:p w14:paraId="178FACF1" w14:textId="13CBCFAD"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xml:space="preserve">The goal of </w:t>
      </w:r>
      <w:r w:rsidRPr="00B6071F">
        <w:rPr>
          <w:rFonts w:ascii="Times New Roman" w:hAnsi="Times New Roman" w:cs="Times New Roman"/>
          <w:b/>
          <w:bCs/>
          <w:i/>
          <w:iCs/>
          <w:lang w:val="en-US"/>
        </w:rPr>
        <w:t xml:space="preserve">Metro Map Maker </w:t>
      </w:r>
      <w:r w:rsidRPr="00B33F2A">
        <w:rPr>
          <w:rFonts w:ascii="Times New Roman" w:hAnsi="Times New Roman" w:cs="Times New Roman"/>
          <w:iCs/>
          <w:lang w:val="en-US"/>
        </w:rPr>
        <w:t>is not only allowing</w:t>
      </w:r>
      <w:r w:rsidRPr="00B6071F">
        <w:rPr>
          <w:rFonts w:ascii="Times New Roman" w:hAnsi="Times New Roman" w:cs="Times New Roman"/>
          <w:lang w:val="en-US"/>
        </w:rPr>
        <w:t xml:space="preserve"> users to make their own subway maps adapted to the personal needs, but also being a site where users can exchange their maps between them such that the entire community view the map and plot routes. </w:t>
      </w:r>
      <w:r w:rsidR="00B33F2A">
        <w:rPr>
          <w:rFonts w:ascii="Times New Roman" w:hAnsi="Times New Roman" w:cs="Times New Roman"/>
          <w:lang w:val="en-US"/>
        </w:rPr>
        <w:t>Shape</w:t>
      </w:r>
      <w:r w:rsidRPr="00B6071F">
        <w:rPr>
          <w:rFonts w:ascii="Times New Roman" w:hAnsi="Times New Roman" w:cs="Times New Roman"/>
          <w:lang w:val="en-US"/>
        </w:rPr>
        <w:t xml:space="preserve"> means </w:t>
      </w:r>
      <w:r w:rsidR="00B33F2A">
        <w:rPr>
          <w:rFonts w:ascii="Times New Roman" w:hAnsi="Times New Roman" w:cs="Times New Roman"/>
          <w:lang w:val="en-US"/>
        </w:rPr>
        <w:t>lines and stations</w:t>
      </w:r>
      <w:r w:rsidRPr="00B6071F">
        <w:rPr>
          <w:rFonts w:ascii="Times New Roman" w:hAnsi="Times New Roman" w:cs="Times New Roman"/>
          <w:lang w:val="en-US"/>
        </w:rPr>
        <w:t xml:space="preserve"> with corresponding JSON files describing the contents. </w:t>
      </w:r>
    </w:p>
    <w:p w14:paraId="7DEA620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23BEB301" w14:textId="28A4F2A4" w:rsidR="00B6071F" w:rsidRPr="004A5946"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4A5946">
        <w:rPr>
          <w:rFonts w:ascii="Times New Roman" w:hAnsi="Times New Roman" w:cs="Times New Roman"/>
          <w:b/>
          <w:lang w:val="en-US"/>
        </w:rPr>
        <w:t>2.2</w:t>
      </w:r>
      <w:r w:rsidR="004A5946">
        <w:rPr>
          <w:rFonts w:ascii="Times New Roman" w:hAnsi="Times New Roman" w:cs="Times New Roman"/>
          <w:b/>
          <w:lang w:val="en-US"/>
        </w:rPr>
        <w:t xml:space="preserve"> </w:t>
      </w:r>
      <w:r w:rsidRPr="004A5946">
        <w:rPr>
          <w:rFonts w:ascii="Times New Roman" w:hAnsi="Times New Roman" w:cs="Times New Roman"/>
          <w:b/>
          <w:lang w:val="en-US"/>
        </w:rPr>
        <w:t>Java API Usage</w:t>
      </w:r>
    </w:p>
    <w:p w14:paraId="65E603E7"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This is the list of Java API used.</w:t>
      </w:r>
    </w:p>
    <w:p w14:paraId="4430AD4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1A736584"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javafx</w:t>
      </w:r>
    </w:p>
    <w:p w14:paraId="580A36B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javafx.beans.value</w:t>
      </w:r>
    </w:p>
    <w:p w14:paraId="1AE117EB"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javafx.beans.value.ChangeListener;</w:t>
      </w:r>
    </w:p>
    <w:p w14:paraId="485F5043"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javafx.beans.value.ObservableValue;</w:t>
      </w:r>
    </w:p>
    <w:p w14:paraId="0B96F588"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3956180E"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javafx.collections.ObservableList</w:t>
      </w:r>
    </w:p>
    <w:p w14:paraId="36E5AD06" w14:textId="77777777" w:rsidR="00B6071F" w:rsidRPr="00B6071F" w:rsidRDefault="00B6071F" w:rsidP="00B6071F">
      <w:pPr>
        <w:widowControl w:val="0"/>
        <w:numPr>
          <w:ilvl w:val="0"/>
          <w:numId w:val="1"/>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r w:rsidRPr="00B6071F">
        <w:rPr>
          <w:rFonts w:ascii="Times New Roman" w:hAnsi="Times New Roman" w:cs="Times New Roman"/>
          <w:lang w:val="en-US"/>
        </w:rPr>
        <w:lastRenderedPageBreak/>
        <w:t>javafx.collections.ObservableList;</w:t>
      </w:r>
    </w:p>
    <w:p w14:paraId="242B9427"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36DF4EE5"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hyperlink r:id="rId10" w:history="1">
        <w:r w:rsidRPr="00B6071F">
          <w:rPr>
            <w:rFonts w:ascii="Times New Roman" w:hAnsi="Times New Roman" w:cs="Times New Roman"/>
            <w:b/>
            <w:lang w:val="en-US"/>
          </w:rPr>
          <w:t>javafx.scene</w:t>
        </w:r>
      </w:hyperlink>
    </w:p>
    <w:p w14:paraId="2FE27FE8" w14:textId="77777777" w:rsidR="00B6071F" w:rsidRPr="00B6071F" w:rsidRDefault="00B6071F" w:rsidP="00B6071F">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r w:rsidRPr="00B6071F">
        <w:rPr>
          <w:rFonts w:ascii="Times New Roman" w:hAnsi="Times New Roman" w:cs="Times New Roman"/>
          <w:lang w:val="en-US"/>
        </w:rPr>
        <w:t>javafx.scene.paint</w:t>
      </w:r>
    </w:p>
    <w:p w14:paraId="1F51C385" w14:textId="77777777" w:rsidR="00B6071F" w:rsidRPr="00B6071F" w:rsidRDefault="00B6071F" w:rsidP="00B6071F">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hyperlink r:id="rId11" w:history="1">
        <w:r w:rsidRPr="00B6071F">
          <w:rPr>
            <w:rFonts w:ascii="Times New Roman" w:hAnsi="Times New Roman" w:cs="Times New Roman"/>
            <w:lang w:val="en-US"/>
          </w:rPr>
          <w:t>javafx.scene</w:t>
        </w:r>
      </w:hyperlink>
      <w:r w:rsidRPr="00B6071F">
        <w:rPr>
          <w:rFonts w:ascii="Times New Roman" w:hAnsi="Times New Roman" w:cs="Times New Roman"/>
          <w:lang w:val="en-US"/>
        </w:rPr>
        <w:t>.shape</w:t>
      </w:r>
    </w:p>
    <w:p w14:paraId="1EC68FCC" w14:textId="77777777" w:rsidR="00B6071F" w:rsidRPr="00B6071F" w:rsidRDefault="00B6071F" w:rsidP="00B6071F">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hyperlink r:id="rId12" w:history="1">
        <w:r w:rsidRPr="00B6071F">
          <w:rPr>
            <w:rFonts w:ascii="Times New Roman" w:hAnsi="Times New Roman" w:cs="Times New Roman"/>
            <w:lang w:val="en-US"/>
          </w:rPr>
          <w:t>javafx.scene</w:t>
        </w:r>
      </w:hyperlink>
      <w:r w:rsidRPr="00B6071F">
        <w:rPr>
          <w:rFonts w:ascii="Times New Roman" w:hAnsi="Times New Roman" w:cs="Times New Roman"/>
          <w:lang w:val="en-US"/>
        </w:rPr>
        <w:t>.effect</w:t>
      </w:r>
    </w:p>
    <w:p w14:paraId="42874DB7" w14:textId="77777777" w:rsidR="00B6071F" w:rsidRPr="00B6071F" w:rsidRDefault="00B6071F" w:rsidP="00B6071F">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hyperlink r:id="rId13" w:history="1">
        <w:r w:rsidRPr="00B6071F">
          <w:rPr>
            <w:rFonts w:ascii="Times New Roman" w:hAnsi="Times New Roman" w:cs="Times New Roman"/>
            <w:lang w:val="en-US"/>
          </w:rPr>
          <w:t>javafx.scene</w:t>
        </w:r>
      </w:hyperlink>
      <w:r w:rsidRPr="00B6071F">
        <w:rPr>
          <w:rFonts w:ascii="Times New Roman" w:hAnsi="Times New Roman" w:cs="Times New Roman"/>
          <w:lang w:val="en-US"/>
        </w:rPr>
        <w:t>.layout</w:t>
      </w:r>
    </w:p>
    <w:p w14:paraId="5BBD3FB1" w14:textId="77777777" w:rsidR="00B6071F" w:rsidRPr="00B6071F" w:rsidRDefault="00B6071F" w:rsidP="00B6071F">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hyperlink r:id="rId14" w:history="1">
        <w:r w:rsidRPr="00B6071F">
          <w:rPr>
            <w:rFonts w:ascii="Times New Roman" w:hAnsi="Times New Roman" w:cs="Times New Roman"/>
            <w:lang w:val="en-US"/>
          </w:rPr>
          <w:t>javafx.scene</w:t>
        </w:r>
      </w:hyperlink>
      <w:r w:rsidRPr="00B6071F">
        <w:rPr>
          <w:rFonts w:ascii="Times New Roman" w:hAnsi="Times New Roman" w:cs="Times New Roman"/>
          <w:lang w:val="en-US"/>
        </w:rPr>
        <w:t>.text</w:t>
      </w:r>
    </w:p>
    <w:p w14:paraId="06415DD1" w14:textId="77777777" w:rsidR="00B6071F" w:rsidRPr="00B6071F" w:rsidRDefault="00B6071F" w:rsidP="00B6071F">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hyperlink r:id="rId15" w:history="1">
        <w:r w:rsidRPr="00B6071F">
          <w:rPr>
            <w:rFonts w:ascii="Times New Roman" w:hAnsi="Times New Roman" w:cs="Times New Roman"/>
            <w:lang w:val="en-US"/>
          </w:rPr>
          <w:t>javafx.scene</w:t>
        </w:r>
      </w:hyperlink>
      <w:r w:rsidRPr="00B6071F">
        <w:rPr>
          <w:rFonts w:ascii="Times New Roman" w:hAnsi="Times New Roman" w:cs="Times New Roman"/>
          <w:lang w:val="en-US"/>
        </w:rPr>
        <w:t>.image</w:t>
      </w:r>
    </w:p>
    <w:p w14:paraId="14B8DFB7" w14:textId="77777777" w:rsidR="00B6071F" w:rsidRPr="00B6071F" w:rsidRDefault="00B6071F" w:rsidP="00B6071F">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hyperlink r:id="rId16" w:history="1">
        <w:r w:rsidRPr="00B6071F">
          <w:rPr>
            <w:rFonts w:ascii="Times New Roman" w:hAnsi="Times New Roman" w:cs="Times New Roman"/>
            <w:lang w:val="en-US"/>
          </w:rPr>
          <w:t>javafx.scene</w:t>
        </w:r>
      </w:hyperlink>
      <w:r w:rsidRPr="00B6071F">
        <w:rPr>
          <w:rFonts w:ascii="Times New Roman" w:hAnsi="Times New Roman" w:cs="Times New Roman"/>
          <w:lang w:val="en-US"/>
        </w:rPr>
        <w:t>.Node</w:t>
      </w:r>
    </w:p>
    <w:p w14:paraId="136B1938" w14:textId="77777777" w:rsidR="00B6071F" w:rsidRPr="00B6071F" w:rsidRDefault="00B6071F" w:rsidP="00B6071F">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hyperlink r:id="rId17" w:history="1">
        <w:r w:rsidRPr="00B6071F">
          <w:rPr>
            <w:rFonts w:ascii="Times New Roman" w:hAnsi="Times New Roman" w:cs="Times New Roman"/>
            <w:lang w:val="en-US"/>
          </w:rPr>
          <w:t>javafx.scene</w:t>
        </w:r>
      </w:hyperlink>
      <w:r w:rsidRPr="00B6071F">
        <w:rPr>
          <w:rFonts w:ascii="Times New Roman" w:hAnsi="Times New Roman" w:cs="Times New Roman"/>
          <w:lang w:val="en-US"/>
        </w:rPr>
        <w:t>.Cursor</w:t>
      </w:r>
    </w:p>
    <w:p w14:paraId="0EB3337E" w14:textId="77777777" w:rsidR="00B6071F" w:rsidRPr="00B6071F" w:rsidRDefault="00B6071F" w:rsidP="00B6071F">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hyperlink r:id="rId18" w:history="1">
        <w:r w:rsidRPr="00B6071F">
          <w:rPr>
            <w:rFonts w:ascii="Times New Roman" w:hAnsi="Times New Roman" w:cs="Times New Roman"/>
            <w:lang w:val="en-US"/>
          </w:rPr>
          <w:t>javafx.scene</w:t>
        </w:r>
      </w:hyperlink>
      <w:r w:rsidRPr="00B6071F">
        <w:rPr>
          <w:rFonts w:ascii="Times New Roman" w:hAnsi="Times New Roman" w:cs="Times New Roman"/>
          <w:lang w:val="en-US"/>
        </w:rPr>
        <w:t>.Scene</w:t>
      </w:r>
    </w:p>
    <w:p w14:paraId="0BCB1A74" w14:textId="77777777" w:rsidR="00B6071F" w:rsidRPr="00B6071F" w:rsidRDefault="00B6071F" w:rsidP="00B6071F">
      <w:pPr>
        <w:widowControl w:val="0"/>
        <w:numPr>
          <w:ilvl w:val="0"/>
          <w:numId w:val="2"/>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r w:rsidRPr="00B6071F">
        <w:rPr>
          <w:rFonts w:ascii="Times New Roman" w:hAnsi="Times New Roman" w:cs="Times New Roman"/>
          <w:lang w:val="en-US"/>
        </w:rPr>
        <w:t>javafx.scene.shape.Shape</w:t>
      </w:r>
    </w:p>
    <w:p w14:paraId="09C29807"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94F0DC0"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javafx.stage</w:t>
      </w:r>
    </w:p>
    <w:p w14:paraId="38CF43FC" w14:textId="77777777" w:rsidR="00B6071F" w:rsidRPr="00B6071F" w:rsidRDefault="00B6071F" w:rsidP="00B6071F">
      <w:pPr>
        <w:widowControl w:val="0"/>
        <w:numPr>
          <w:ilvl w:val="0"/>
          <w:numId w:val="3"/>
        </w:numPr>
        <w:tabs>
          <w:tab w:val="left" w:pos="20"/>
          <w:tab w:val="left" w:pos="3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40" w:hanging="340"/>
        <w:rPr>
          <w:rFonts w:ascii="Times New Roman" w:hAnsi="Times New Roman" w:cs="Times New Roman"/>
          <w:lang w:val="en-US"/>
        </w:rPr>
      </w:pPr>
      <w:r w:rsidRPr="00B6071F">
        <w:rPr>
          <w:rFonts w:ascii="Times New Roman" w:hAnsi="Times New Roman" w:cs="Times New Roman"/>
          <w:lang w:val="en-US"/>
        </w:rPr>
        <w:t>javafx.stage.FileChooser;</w:t>
      </w:r>
    </w:p>
    <w:p w14:paraId="026FEE19"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1B0DD68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hyperlink r:id="rId19" w:history="1">
        <w:r w:rsidRPr="00B6071F">
          <w:rPr>
            <w:rFonts w:ascii="Times New Roman" w:hAnsi="Times New Roman" w:cs="Times New Roman"/>
            <w:b/>
            <w:lang w:val="en-US"/>
          </w:rPr>
          <w:t>java.io</w:t>
        </w:r>
      </w:hyperlink>
    </w:p>
    <w:p w14:paraId="7CEAC6CA"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java.io.FileInputStream;</w:t>
      </w:r>
    </w:p>
    <w:p w14:paraId="55D91F8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java.io.FileOutputStream;</w:t>
      </w:r>
    </w:p>
    <w:p w14:paraId="059A75E7"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java.io.IOException;</w:t>
      </w:r>
    </w:p>
    <w:p w14:paraId="11A9D0D3"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java.io.InputStream;</w:t>
      </w:r>
    </w:p>
    <w:p w14:paraId="3ABCE114"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java.io.OutputStream;</w:t>
      </w:r>
    </w:p>
    <w:p w14:paraId="7B139F78"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java.io.PrintWriter;</w:t>
      </w:r>
    </w:p>
    <w:p w14:paraId="3AD9AB5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java.io.StringWriter;</w:t>
      </w:r>
    </w:p>
    <w:p w14:paraId="4B8E0B7B"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java.io.BufferedReader;</w:t>
      </w:r>
    </w:p>
    <w:p w14:paraId="235B4B59"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java.io.BufferedWriter;</w:t>
      </w:r>
    </w:p>
    <w:p w14:paraId="00664AC3"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java.io.File;</w:t>
      </w:r>
    </w:p>
    <w:p w14:paraId="6F4EBB82"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java.io.FileReader;</w:t>
      </w:r>
    </w:p>
    <w:p w14:paraId="3A7C4B90"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java.io.FileWriter;</w:t>
      </w:r>
    </w:p>
    <w:p w14:paraId="4D6B9360"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3301AF54"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hyperlink r:id="rId20" w:history="1">
        <w:r w:rsidRPr="00B6071F">
          <w:rPr>
            <w:rFonts w:ascii="Times New Roman" w:hAnsi="Times New Roman" w:cs="Times New Roman"/>
            <w:b/>
            <w:lang w:val="en-US"/>
          </w:rPr>
          <w:t>java.util</w:t>
        </w:r>
      </w:hyperlink>
    </w:p>
    <w:p w14:paraId="62B0011B" w14:textId="77777777" w:rsidR="00B6071F" w:rsidRPr="00B6071F" w:rsidRDefault="00B6071F" w:rsidP="00B6071F">
      <w:pPr>
        <w:widowControl w:val="0"/>
        <w:numPr>
          <w:ilvl w:val="0"/>
          <w:numId w:val="4"/>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hyperlink r:id="rId21" w:history="1">
        <w:r w:rsidRPr="00B6071F">
          <w:rPr>
            <w:rFonts w:ascii="Times New Roman" w:hAnsi="Times New Roman" w:cs="Times New Roman"/>
            <w:lang w:val="en-US"/>
          </w:rPr>
          <w:t>java.util</w:t>
        </w:r>
      </w:hyperlink>
      <w:r w:rsidRPr="00B6071F">
        <w:rPr>
          <w:rFonts w:ascii="Times New Roman" w:hAnsi="Times New Roman" w:cs="Times New Roman"/>
          <w:lang w:val="en-US"/>
        </w:rPr>
        <w:t>.HashMap</w:t>
      </w:r>
    </w:p>
    <w:p w14:paraId="15274F9D" w14:textId="77777777" w:rsidR="00B6071F" w:rsidRPr="00B6071F" w:rsidRDefault="00B6071F" w:rsidP="00B6071F">
      <w:pPr>
        <w:widowControl w:val="0"/>
        <w:numPr>
          <w:ilvl w:val="0"/>
          <w:numId w:val="4"/>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hyperlink r:id="rId22" w:history="1">
        <w:r w:rsidRPr="00B6071F">
          <w:rPr>
            <w:rFonts w:ascii="Times New Roman" w:hAnsi="Times New Roman" w:cs="Times New Roman"/>
            <w:lang w:val="en-US"/>
          </w:rPr>
          <w:t>java.util</w:t>
        </w:r>
      </w:hyperlink>
      <w:r w:rsidRPr="00B6071F">
        <w:rPr>
          <w:rFonts w:ascii="Times New Roman" w:hAnsi="Times New Roman" w:cs="Times New Roman"/>
          <w:lang w:val="en-US"/>
        </w:rPr>
        <w:t>.Map</w:t>
      </w:r>
    </w:p>
    <w:p w14:paraId="2025F59B" w14:textId="77777777" w:rsidR="00B6071F" w:rsidRPr="00B6071F" w:rsidRDefault="00B6071F" w:rsidP="00B6071F">
      <w:pPr>
        <w:widowControl w:val="0"/>
        <w:numPr>
          <w:ilvl w:val="0"/>
          <w:numId w:val="4"/>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r w:rsidRPr="00B6071F">
        <w:rPr>
          <w:rFonts w:ascii="Times New Roman" w:hAnsi="Times New Roman" w:cs="Times New Roman"/>
          <w:lang w:val="en-US"/>
        </w:rPr>
        <w:t>java.util.ArrayList</w:t>
      </w:r>
    </w:p>
    <w:p w14:paraId="6B4BFE4B" w14:textId="77777777" w:rsidR="00B6071F" w:rsidRPr="00B6071F" w:rsidRDefault="00B6071F" w:rsidP="00B6071F">
      <w:pPr>
        <w:widowControl w:val="0"/>
        <w:numPr>
          <w:ilvl w:val="0"/>
          <w:numId w:val="4"/>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r w:rsidRPr="00B6071F">
        <w:rPr>
          <w:rFonts w:ascii="Times New Roman" w:hAnsi="Times New Roman" w:cs="Times New Roman"/>
          <w:lang w:val="en-US"/>
        </w:rPr>
        <w:t>java.util.List;</w:t>
      </w:r>
    </w:p>
    <w:p w14:paraId="5D676BEB" w14:textId="77777777" w:rsidR="00B6071F" w:rsidRPr="00B6071F" w:rsidRDefault="00B6071F" w:rsidP="00B6071F">
      <w:pPr>
        <w:widowControl w:val="0"/>
        <w:numPr>
          <w:ilvl w:val="0"/>
          <w:numId w:val="4"/>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r w:rsidRPr="00B6071F">
        <w:rPr>
          <w:rFonts w:ascii="Times New Roman" w:hAnsi="Times New Roman" w:cs="Times New Roman"/>
          <w:lang w:val="en-US"/>
        </w:rPr>
        <w:t>java.util.Optional;</w:t>
      </w:r>
    </w:p>
    <w:p w14:paraId="63A40D2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2798A75F"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javax</w:t>
      </w:r>
    </w:p>
    <w:p w14:paraId="2659AF12"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javax.imageio</w:t>
      </w:r>
    </w:p>
    <w:p w14:paraId="599E0AEC"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1F15E138"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hyperlink r:id="rId23" w:history="1">
        <w:r w:rsidRPr="00B6071F">
          <w:rPr>
            <w:rFonts w:ascii="Times New Roman" w:hAnsi="Times New Roman" w:cs="Times New Roman"/>
            <w:b/>
            <w:lang w:val="en-US"/>
          </w:rPr>
          <w:t>javax.json</w:t>
        </w:r>
      </w:hyperlink>
    </w:p>
    <w:p w14:paraId="256DE0E3"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xml:space="preserve">- </w:t>
      </w:r>
      <w:r>
        <w:rPr>
          <w:rFonts w:ascii="Times New Roman" w:hAnsi="Times New Roman" w:cs="Times New Roman"/>
          <w:lang w:val="en-US"/>
        </w:rPr>
        <w:t xml:space="preserve"> </w:t>
      </w:r>
      <w:r w:rsidRPr="00B6071F">
        <w:rPr>
          <w:rFonts w:ascii="Times New Roman" w:hAnsi="Times New Roman" w:cs="Times New Roman"/>
          <w:lang w:val="en-US"/>
        </w:rPr>
        <w:t>javax.json.Json;</w:t>
      </w:r>
    </w:p>
    <w:p w14:paraId="03591925"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javax.json.JsonArray;</w:t>
      </w:r>
    </w:p>
    <w:p w14:paraId="0C264828"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javax.json.JsonArrayBuilder;</w:t>
      </w:r>
    </w:p>
    <w:p w14:paraId="33AAE459"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javax.json.JsonNumber;</w:t>
      </w:r>
    </w:p>
    <w:p w14:paraId="3E06FE8D"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lastRenderedPageBreak/>
        <w:t>-  javax.json.JsonObject;</w:t>
      </w:r>
    </w:p>
    <w:p w14:paraId="2D60475B"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javax.json.JsonReader;</w:t>
      </w:r>
    </w:p>
    <w:p w14:paraId="619E499F"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javax.json.JsonValue;</w:t>
      </w:r>
    </w:p>
    <w:p w14:paraId="107B314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javax.json.JsonWriter;</w:t>
      </w:r>
    </w:p>
    <w:p w14:paraId="611D51F1" w14:textId="77777777" w:rsidR="00B6071F" w:rsidRPr="00B6071F" w:rsidRDefault="00B6071F" w:rsidP="00B6071F">
      <w:pPr>
        <w:widowControl w:val="0"/>
        <w:numPr>
          <w:ilvl w:val="0"/>
          <w:numId w:val="5"/>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r w:rsidRPr="00B6071F">
        <w:rPr>
          <w:rFonts w:ascii="Times New Roman" w:hAnsi="Times New Roman" w:cs="Times New Roman"/>
          <w:lang w:val="en-US"/>
        </w:rPr>
        <w:t>javax.json.JsonWriterFactory;</w:t>
      </w:r>
    </w:p>
    <w:p w14:paraId="3CDD87C2" w14:textId="77777777" w:rsidR="00B6071F" w:rsidRPr="00B6071F" w:rsidRDefault="00B6071F" w:rsidP="00B6071F">
      <w:pPr>
        <w:widowControl w:val="0"/>
        <w:numPr>
          <w:ilvl w:val="0"/>
          <w:numId w:val="5"/>
        </w:numPr>
        <w:tabs>
          <w:tab w:val="left" w:pos="20"/>
          <w:tab w:val="left" w:pos="26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240" w:hanging="240"/>
        <w:rPr>
          <w:rFonts w:ascii="Times New Roman" w:hAnsi="Times New Roman" w:cs="Times New Roman"/>
          <w:lang w:val="en-US"/>
        </w:rPr>
      </w:pPr>
      <w:r w:rsidRPr="00B6071F">
        <w:rPr>
          <w:rFonts w:ascii="Times New Roman" w:hAnsi="Times New Roman" w:cs="Times New Roman"/>
          <w:lang w:val="en-US"/>
        </w:rPr>
        <w:t>javax.json.stream.JsonGenerator;</w:t>
      </w:r>
    </w:p>
    <w:p w14:paraId="19ADE4F6"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3F356FC8"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00E3143"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2.3 Java API Usage Descriptions</w:t>
      </w:r>
    </w:p>
    <w:p w14:paraId="3B84968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688EB16C"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javafx</w:t>
      </w:r>
    </w:p>
    <w:p w14:paraId="45396C8D"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javafx.beans.value</w:t>
      </w:r>
    </w:p>
    <w:p w14:paraId="470641C7" w14:textId="2FAE03B8"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xml:space="preserve">- ChangeListener and </w:t>
      </w:r>
      <w:hyperlink r:id="rId24" w:history="1">
        <w:r w:rsidRPr="00B6071F">
          <w:rPr>
            <w:rFonts w:ascii="Times New Roman" w:hAnsi="Times New Roman" w:cs="Times New Roman"/>
            <w:b/>
            <w:bCs/>
            <w:lang w:val="en-US"/>
          </w:rPr>
          <w:t>ObservableValue</w:t>
        </w:r>
      </w:hyperlink>
      <w:r w:rsidRPr="00B6071F">
        <w:rPr>
          <w:rFonts w:ascii="Times New Roman" w:hAnsi="Times New Roman" w:cs="Times New Roman"/>
          <w:lang w:val="en-US"/>
        </w:rPr>
        <w:t xml:space="preserve"> interfaces are used in CanvasController class to detect chan</w:t>
      </w:r>
      <w:r w:rsidR="00AD0F48">
        <w:rPr>
          <w:rFonts w:ascii="Times New Roman" w:hAnsi="Times New Roman" w:cs="Times New Roman"/>
          <w:lang w:val="en-US"/>
        </w:rPr>
        <w:t>ges of choices in comboBox of user interface</w:t>
      </w:r>
      <w:r w:rsidRPr="00B6071F">
        <w:rPr>
          <w:rFonts w:ascii="Times New Roman" w:hAnsi="Times New Roman" w:cs="Times New Roman"/>
          <w:lang w:val="en-US"/>
        </w:rPr>
        <w:t>.</w:t>
      </w:r>
    </w:p>
    <w:p w14:paraId="56163FFD"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2EA1BECD"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hyperlink r:id="rId25" w:history="1">
        <w:r w:rsidRPr="00B6071F">
          <w:rPr>
            <w:rFonts w:ascii="Times New Roman" w:hAnsi="Times New Roman" w:cs="Times New Roman"/>
            <w:b/>
            <w:lang w:val="en-US"/>
          </w:rPr>
          <w:t>javafx.collections</w:t>
        </w:r>
      </w:hyperlink>
    </w:p>
    <w:p w14:paraId="0E219BE9"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r w:rsidRPr="00B6071F">
        <w:rPr>
          <w:rFonts w:ascii="Times New Roman" w:hAnsi="Times New Roman" w:cs="Times New Roman"/>
          <w:lang w:val="en-US"/>
        </w:rPr>
        <w:t>Contains the essential JavaFX collections and collection utilities. Used to store Node of shapes in ObservableList&lt;Node&gt;.</w:t>
      </w:r>
    </w:p>
    <w:p w14:paraId="3A670087"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1C8C0E7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hyperlink r:id="rId26" w:history="1">
        <w:r w:rsidRPr="00B6071F">
          <w:rPr>
            <w:rFonts w:ascii="Times New Roman" w:hAnsi="Times New Roman" w:cs="Times New Roman"/>
            <w:b/>
            <w:lang w:val="en-US"/>
          </w:rPr>
          <w:t>javafx.scene</w:t>
        </w:r>
      </w:hyperlink>
    </w:p>
    <w:p w14:paraId="4412BEE5"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r w:rsidRPr="00B6071F">
        <w:rPr>
          <w:rFonts w:ascii="Times New Roman" w:hAnsi="Times New Roman" w:cs="Times New Roman"/>
          <w:lang w:val="en-US"/>
        </w:rPr>
        <w:t>Provides the core set of base classes for the JavaFX Scene Graph API. Used to visualize UI throughout the application.</w:t>
      </w:r>
    </w:p>
    <w:p w14:paraId="1E3239B9"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7DD4294"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javafx.stage</w:t>
      </w:r>
    </w:p>
    <w:p w14:paraId="4E4FEF79"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B6071F">
        <w:rPr>
          <w:rFonts w:ascii="Times New Roman" w:hAnsi="Times New Roman" w:cs="Times New Roman"/>
          <w:lang w:val="en-US"/>
        </w:rPr>
        <w:t xml:space="preserve">Provides the top-level container classes for </w:t>
      </w:r>
      <w:r>
        <w:rPr>
          <w:rFonts w:ascii="Times New Roman" w:hAnsi="Times New Roman" w:cs="Times New Roman"/>
          <w:lang w:val="en-US"/>
        </w:rPr>
        <w:t>JavaFX content. FileChooser is u</w:t>
      </w:r>
      <w:r w:rsidRPr="00B6071F">
        <w:rPr>
          <w:rFonts w:ascii="Times New Roman" w:hAnsi="Times New Roman" w:cs="Times New Roman"/>
          <w:lang w:val="en-US"/>
        </w:rPr>
        <w:t>sed to let user choose the image file to add in Workspace.</w:t>
      </w:r>
    </w:p>
    <w:p w14:paraId="6BA2C846"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5EEA2508"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hyperlink r:id="rId27" w:history="1">
        <w:r w:rsidRPr="00B6071F">
          <w:rPr>
            <w:rFonts w:ascii="Times New Roman" w:hAnsi="Times New Roman" w:cs="Times New Roman"/>
            <w:b/>
            <w:lang w:val="en-US"/>
          </w:rPr>
          <w:t>java.io</w:t>
        </w:r>
      </w:hyperlink>
    </w:p>
    <w:p w14:paraId="579B8AA2"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B6071F">
        <w:rPr>
          <w:rFonts w:ascii="Times New Roman" w:hAnsi="Times New Roman" w:cs="Times New Roman"/>
          <w:lang w:val="en-US"/>
        </w:rPr>
        <w:t>Provides for system input and output through data streams, serialization and the file system. Used to read, modify and save shapes with details.</w:t>
      </w:r>
    </w:p>
    <w:p w14:paraId="052243D2"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E907009"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hyperlink r:id="rId28" w:history="1">
        <w:r w:rsidRPr="00B6071F">
          <w:rPr>
            <w:rFonts w:ascii="Times New Roman" w:hAnsi="Times New Roman" w:cs="Times New Roman"/>
            <w:b/>
            <w:lang w:val="en-US"/>
          </w:rPr>
          <w:t>java.util</w:t>
        </w:r>
      </w:hyperlink>
    </w:p>
    <w:p w14:paraId="5626CB35"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B6071F">
        <w:rPr>
          <w:rFonts w:ascii="Times New Roman" w:hAnsi="Times New Roman" w:cs="Times New Roman"/>
          <w:lang w:val="en-US"/>
        </w:rPr>
        <w:t xml:space="preserve">Contains the collections framework, legacy collection classes, event model, date and time facilities, internationalization, and etc. Mainly, ArrayList is used in Workspace class to store language choices. HashMap is used in Files to store shapes using keys. </w:t>
      </w:r>
    </w:p>
    <w:p w14:paraId="294E841A"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442E96BD"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javax</w:t>
      </w:r>
    </w:p>
    <w:p w14:paraId="4A599A77"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javax.imageio</w:t>
      </w:r>
    </w:p>
    <w:p w14:paraId="6A879DD8"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w:t>
      </w:r>
      <w:r w:rsidRPr="00B6071F">
        <w:rPr>
          <w:rFonts w:ascii="Times New Roman" w:hAnsi="Times New Roman" w:cs="Times New Roman"/>
          <w:lang w:val="en-US"/>
        </w:rPr>
        <w:t>Contains the basic classes and interfaces for describing the contents of image files, including metadata and thumbnails (IIOImage). In this application, this is used to control image writing process to process a snapshot in EditController class.</w:t>
      </w:r>
    </w:p>
    <w:p w14:paraId="6FBF66C5"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1CD684B6"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hyperlink r:id="rId29" w:history="1">
        <w:r w:rsidRPr="00B6071F">
          <w:rPr>
            <w:rFonts w:ascii="Times New Roman" w:hAnsi="Times New Roman" w:cs="Times New Roman"/>
            <w:b/>
            <w:lang w:val="en-US"/>
          </w:rPr>
          <w:t>javax.json</w:t>
        </w:r>
      </w:hyperlink>
    </w:p>
    <w:p w14:paraId="56D0E19F" w14:textId="03BE182F"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lang w:val="en-US"/>
        </w:rPr>
        <w:t>-P</w:t>
      </w:r>
      <w:r w:rsidRPr="00B6071F">
        <w:rPr>
          <w:rFonts w:ascii="Times New Roman" w:hAnsi="Times New Roman" w:cs="Times New Roman"/>
          <w:lang w:val="en-US"/>
        </w:rPr>
        <w:t xml:space="preserve">rovides immutable object models for JSON object and array structures. In this application, lines, stations with details are stored in JSON formats with </w:t>
      </w:r>
      <w:hyperlink r:id="rId30" w:history="1">
        <w:r w:rsidRPr="00B6071F">
          <w:rPr>
            <w:rFonts w:ascii="Times New Roman" w:hAnsi="Times New Roman" w:cs="Times New Roman"/>
            <w:lang w:val="en-US"/>
          </w:rPr>
          <w:t>JsonObject</w:t>
        </w:r>
      </w:hyperlink>
      <w:r w:rsidRPr="00B6071F">
        <w:rPr>
          <w:rFonts w:ascii="Times New Roman" w:hAnsi="Times New Roman" w:cs="Times New Roman"/>
          <w:lang w:val="en-US"/>
        </w:rPr>
        <w:t xml:space="preserve"> and </w:t>
      </w:r>
      <w:hyperlink r:id="rId31" w:history="1">
        <w:r w:rsidRPr="00B6071F">
          <w:rPr>
            <w:rFonts w:ascii="Times New Roman" w:hAnsi="Times New Roman" w:cs="Times New Roman"/>
            <w:lang w:val="en-US"/>
          </w:rPr>
          <w:t>JsonArray</w:t>
        </w:r>
      </w:hyperlink>
      <w:r w:rsidRPr="00B6071F">
        <w:rPr>
          <w:rFonts w:ascii="Times New Roman" w:hAnsi="Times New Roman" w:cs="Times New Roman"/>
          <w:lang w:val="en-US"/>
        </w:rPr>
        <w:t xml:space="preserve"> in Files class.</w:t>
      </w:r>
    </w:p>
    <w:p w14:paraId="2EB2682A" w14:textId="77777777" w:rsidR="00F42203" w:rsidRPr="00B6071F" w:rsidRDefault="00F42203"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266C7C83"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lastRenderedPageBreak/>
        <w:t>3 Class-Level Design Viewpoint</w:t>
      </w:r>
    </w:p>
    <w:p w14:paraId="2AF168B6"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A4ACDA9" w14:textId="65384BF6"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At first, the design with Line class and Stations class, interacting di</w:t>
      </w:r>
      <w:r w:rsidR="00C143CB">
        <w:rPr>
          <w:rFonts w:ascii="Times New Roman" w:hAnsi="Times New Roman" w:cs="Times New Roman"/>
          <w:lang w:val="en-US"/>
        </w:rPr>
        <w:t>rectly with Workspace class was</w:t>
      </w:r>
      <w:r w:rsidRPr="00B6071F">
        <w:rPr>
          <w:rFonts w:ascii="Times New Roman" w:hAnsi="Times New Roman" w:cs="Times New Roman"/>
          <w:lang w:val="en-US"/>
        </w:rPr>
        <w:t xml:space="preserve"> considered. But the problem was that classes were too dependent to each other, with high coupling. To fix this problem of high coupling, classes are designed in Model View Controller structure (MVC), such that the controller updates the models, and the models modify the view</w:t>
      </w:r>
      <w:r w:rsidR="00E91878">
        <w:rPr>
          <w:rFonts w:ascii="Times New Roman" w:hAnsi="Times New Roman" w:cs="Times New Roman"/>
          <w:lang w:val="en-US"/>
        </w:rPr>
        <w:t xml:space="preserve"> (Figure 1)</w:t>
      </w:r>
      <w:r w:rsidRPr="00B6071F">
        <w:rPr>
          <w:rFonts w:ascii="Times New Roman" w:hAnsi="Times New Roman" w:cs="Times New Roman"/>
          <w:lang w:val="en-US"/>
        </w:rPr>
        <w:t xml:space="preserve">. </w:t>
      </w:r>
      <w:r w:rsidR="00F42203">
        <w:rPr>
          <w:rFonts w:ascii="Times New Roman" w:hAnsi="Times New Roman" w:cs="Times New Roman"/>
          <w:lang w:val="en-US"/>
        </w:rPr>
        <w:t>In addition</w:t>
      </w:r>
      <w:r w:rsidR="00C143CB">
        <w:rPr>
          <w:rFonts w:ascii="Times New Roman" w:hAnsi="Times New Roman" w:cs="Times New Roman"/>
          <w:lang w:val="en-US"/>
        </w:rPr>
        <w:t xml:space="preserve">, two interfaces Draggable and CoordinateTransformer allow the application to drag shapes, to zoom in/out and rotate the view (Figure 3). </w:t>
      </w:r>
      <w:r w:rsidRPr="00B6071F">
        <w:rPr>
          <w:rFonts w:ascii="Times New Roman" w:hAnsi="Times New Roman" w:cs="Times New Roman"/>
          <w:lang w:val="en-US"/>
        </w:rPr>
        <w:t>In this application, EditController class updates Data class, which modifies Workspace class</w:t>
      </w:r>
      <w:r w:rsidR="003A05B9">
        <w:rPr>
          <w:rFonts w:ascii="Times New Roman" w:hAnsi="Times New Roman" w:cs="Times New Roman"/>
          <w:lang w:val="en-US"/>
        </w:rPr>
        <w:t xml:space="preserve"> (Figure</w:t>
      </w:r>
      <w:r w:rsidR="00C143CB">
        <w:rPr>
          <w:rFonts w:ascii="Times New Roman" w:hAnsi="Times New Roman" w:cs="Times New Roman"/>
          <w:lang w:val="en-US"/>
        </w:rPr>
        <w:t xml:space="preserve"> 2</w:t>
      </w:r>
      <w:r w:rsidR="003A05B9">
        <w:rPr>
          <w:rFonts w:ascii="Times New Roman" w:hAnsi="Times New Roman" w:cs="Times New Roman"/>
          <w:lang w:val="en-US"/>
        </w:rPr>
        <w:t>)</w:t>
      </w:r>
      <w:r w:rsidRPr="00B6071F">
        <w:rPr>
          <w:rFonts w:ascii="Times New Roman" w:hAnsi="Times New Roman" w:cs="Times New Roman"/>
          <w:lang w:val="en-US"/>
        </w:rPr>
        <w:t>. The di</w:t>
      </w:r>
      <w:r w:rsidR="00B33F2A">
        <w:rPr>
          <w:rFonts w:ascii="Times New Roman" w:hAnsi="Times New Roman" w:cs="Times New Roman"/>
          <w:lang w:val="en-US"/>
        </w:rPr>
        <w:t>ssociation of the data and the user i</w:t>
      </w:r>
      <w:r w:rsidRPr="00B6071F">
        <w:rPr>
          <w:rFonts w:ascii="Times New Roman" w:hAnsi="Times New Roman" w:cs="Times New Roman"/>
          <w:lang w:val="en-US"/>
        </w:rPr>
        <w:t xml:space="preserve">nterface </w:t>
      </w:r>
      <w:r w:rsidR="00C143CB">
        <w:rPr>
          <w:rFonts w:ascii="Times New Roman" w:hAnsi="Times New Roman" w:cs="Times New Roman"/>
          <w:lang w:val="en-US"/>
        </w:rPr>
        <w:t xml:space="preserve">makes the application </w:t>
      </w:r>
      <w:r w:rsidR="00273AF1">
        <w:rPr>
          <w:rFonts w:ascii="Times New Roman" w:hAnsi="Times New Roman" w:cs="Times New Roman"/>
          <w:lang w:val="en-US"/>
        </w:rPr>
        <w:t xml:space="preserve">more cohesive </w:t>
      </w:r>
      <w:r w:rsidR="00F42203">
        <w:rPr>
          <w:rFonts w:ascii="Times New Roman" w:hAnsi="Times New Roman" w:cs="Times New Roman"/>
          <w:lang w:val="en-US"/>
        </w:rPr>
        <w:t xml:space="preserve">but </w:t>
      </w:r>
      <w:r w:rsidRPr="00B6071F">
        <w:rPr>
          <w:rFonts w:ascii="Times New Roman" w:hAnsi="Times New Roman" w:cs="Times New Roman"/>
          <w:lang w:val="en-US"/>
        </w:rPr>
        <w:t>difficult to implement.</w:t>
      </w:r>
      <w:r w:rsidR="00C143CB">
        <w:rPr>
          <w:rFonts w:ascii="Times New Roman" w:hAnsi="Times New Roman" w:cs="Times New Roman"/>
          <w:lang w:val="en-US"/>
        </w:rPr>
        <w:t xml:space="preserve"> </w:t>
      </w:r>
    </w:p>
    <w:p w14:paraId="7D511AC1" w14:textId="77777777" w:rsidR="00E91878" w:rsidRDefault="00E91878"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5BEDAA2C" w14:textId="0B77999E" w:rsidR="00E91878" w:rsidRDefault="00E16B6F" w:rsidP="00F4220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Pr>
          <w:rFonts w:ascii="Times New Roman" w:hAnsi="Times New Roman" w:cs="Times New Roman"/>
          <w:lang w:val="en-US"/>
        </w:rPr>
      </w:pPr>
      <w:r>
        <w:rPr>
          <w:rFonts w:ascii="Times New Roman" w:hAnsi="Times New Roman" w:cs="Times New Roman"/>
          <w:noProof/>
          <w:lang w:val="en-US"/>
        </w:rPr>
        <w:lastRenderedPageBreak/>
        <w:drawing>
          <wp:inline distT="0" distB="0" distL="0" distR="0" wp14:anchorId="4A484264" wp14:editId="61002FC6">
            <wp:extent cx="6936062" cy="8001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938011" cy="8003248"/>
                    </a:xfrm>
                    <a:prstGeom prst="rect">
                      <a:avLst/>
                    </a:prstGeom>
                    <a:noFill/>
                    <a:ln>
                      <a:noFill/>
                    </a:ln>
                  </pic:spPr>
                </pic:pic>
              </a:graphicData>
            </a:graphic>
          </wp:inline>
        </w:drawing>
      </w:r>
    </w:p>
    <w:p w14:paraId="0F25ACAD" w14:textId="39BEC19B" w:rsidR="00E91878" w:rsidRPr="000303D5" w:rsidRDefault="00E91878"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0303D5">
        <w:rPr>
          <w:rFonts w:ascii="Times New Roman" w:hAnsi="Times New Roman" w:cs="Times New Roman"/>
          <w:b/>
          <w:lang w:val="en-US"/>
        </w:rPr>
        <w:t xml:space="preserve">Figure 1. </w:t>
      </w:r>
      <w:r w:rsidR="00F918DA" w:rsidRPr="000303D5">
        <w:rPr>
          <w:rFonts w:ascii="Times New Roman" w:hAnsi="Times New Roman" w:cs="Times New Roman"/>
          <w:b/>
          <w:lang w:val="en-US"/>
        </w:rPr>
        <w:t xml:space="preserve">General </w:t>
      </w:r>
      <w:r w:rsidRPr="000303D5">
        <w:rPr>
          <w:rFonts w:ascii="Times New Roman" w:hAnsi="Times New Roman" w:cs="Times New Roman"/>
          <w:b/>
          <w:lang w:val="en-US"/>
        </w:rPr>
        <w:t>Class Diagram</w:t>
      </w:r>
    </w:p>
    <w:p w14:paraId="5E245D9D" w14:textId="2C118981" w:rsidR="00B6071F" w:rsidRPr="00B6071F" w:rsidRDefault="00137331"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Pr>
          <w:rFonts w:ascii="Times New Roman" w:hAnsi="Times New Roman" w:cs="Times New Roman"/>
          <w:b/>
          <w:noProof/>
          <w:lang w:val="en-US"/>
        </w:rPr>
        <w:lastRenderedPageBreak/>
        <w:drawing>
          <wp:inline distT="0" distB="0" distL="0" distR="0" wp14:anchorId="37D4D595" wp14:editId="4B49F149">
            <wp:extent cx="2169437" cy="777440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72781" cy="7786388"/>
                    </a:xfrm>
                    <a:prstGeom prst="rect">
                      <a:avLst/>
                    </a:prstGeom>
                    <a:noFill/>
                    <a:ln>
                      <a:noFill/>
                    </a:ln>
                  </pic:spPr>
                </pic:pic>
              </a:graphicData>
            </a:graphic>
          </wp:inline>
        </w:drawing>
      </w:r>
    </w:p>
    <w:p w14:paraId="5880D7B6" w14:textId="75612D3E" w:rsidR="00D11056" w:rsidRDefault="00D11056"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p>
    <w:p w14:paraId="224B514E" w14:textId="61E041A0" w:rsidR="00D11056" w:rsidRPr="000303D5" w:rsidRDefault="00D11056"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0303D5">
        <w:rPr>
          <w:rFonts w:ascii="Times New Roman" w:hAnsi="Times New Roman" w:cs="Times New Roman"/>
          <w:b/>
          <w:lang w:val="en-US"/>
        </w:rPr>
        <w:t>Figure 2. Workspace Class Diagram</w:t>
      </w:r>
    </w:p>
    <w:p w14:paraId="18B84854" w14:textId="6DB8A459" w:rsidR="00D11056" w:rsidRDefault="00E16B6F" w:rsidP="00E16B6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6"/>
        <w:rPr>
          <w:rFonts w:ascii="Times New Roman" w:hAnsi="Times New Roman" w:cs="Times New Roman"/>
          <w:b/>
          <w:lang w:val="en-US"/>
        </w:rPr>
      </w:pPr>
      <w:r>
        <w:rPr>
          <w:rFonts w:ascii="Times New Roman" w:hAnsi="Times New Roman" w:cs="Times New Roman"/>
          <w:b/>
          <w:noProof/>
          <w:lang w:val="en-US"/>
        </w:rPr>
        <w:lastRenderedPageBreak/>
        <w:drawing>
          <wp:inline distT="0" distB="0" distL="0" distR="0" wp14:anchorId="0A4E9CFE" wp14:editId="27403899">
            <wp:extent cx="7008922" cy="560070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009567" cy="5601216"/>
                    </a:xfrm>
                    <a:prstGeom prst="rect">
                      <a:avLst/>
                    </a:prstGeom>
                    <a:noFill/>
                    <a:ln>
                      <a:noFill/>
                    </a:ln>
                  </pic:spPr>
                </pic:pic>
              </a:graphicData>
            </a:graphic>
          </wp:inline>
        </w:drawing>
      </w:r>
    </w:p>
    <w:p w14:paraId="70BB6B65" w14:textId="77777777" w:rsidR="00D11056" w:rsidRDefault="00D11056"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p>
    <w:p w14:paraId="2747C8CC" w14:textId="51DECC4E" w:rsidR="00D11056" w:rsidRDefault="00D11056"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Pr>
          <w:rFonts w:ascii="Times New Roman" w:hAnsi="Times New Roman" w:cs="Times New Roman"/>
          <w:b/>
          <w:lang w:val="en-US"/>
        </w:rPr>
        <w:t>Figure 3. ViewCoordinateTransformer Class Diagram</w:t>
      </w:r>
    </w:p>
    <w:p w14:paraId="07EEF24F" w14:textId="77777777" w:rsidR="00D11056" w:rsidRDefault="00D11056"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p>
    <w:p w14:paraId="3BB8FBCF" w14:textId="77777777" w:rsidR="000303D5" w:rsidRDefault="000303D5"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p>
    <w:p w14:paraId="3428345D"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4 Method-Level Design Viewpoint</w:t>
      </w:r>
    </w:p>
    <w:p w14:paraId="056DB5F2" w14:textId="77777777" w:rsid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69A61FC5" w14:textId="77777777" w:rsidR="00E16B6F" w:rsidRPr="00B6071F" w:rsidRDefault="00E16B6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5CE9B67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0D08E95E"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B6071F">
        <w:rPr>
          <w:rFonts w:ascii="Times New Roman" w:hAnsi="Times New Roman" w:cs="Times New Roman"/>
          <w:b/>
          <w:lang w:val="en-US"/>
        </w:rPr>
        <w:t>5 File Structure and Formats</w:t>
      </w:r>
    </w:p>
    <w:p w14:paraId="29ED663C" w14:textId="444DE02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xml:space="preserve">In this application, files are stored in JSON format. </w:t>
      </w:r>
      <w:r w:rsidR="00034E5C">
        <w:rPr>
          <w:rFonts w:ascii="Times New Roman" w:hAnsi="Times New Roman" w:cs="Times New Roman"/>
          <w:lang w:val="en-US"/>
        </w:rPr>
        <w:t xml:space="preserve">Each data (type, font, text, size and etc) is boxed in JSON Object using attributes, and stored in JsonArray with ObjectBuilder. </w:t>
      </w:r>
      <w:r w:rsidRPr="00B6071F">
        <w:rPr>
          <w:rFonts w:ascii="Times New Roman" w:hAnsi="Times New Roman" w:cs="Times New Roman"/>
          <w:lang w:val="en-US"/>
        </w:rPr>
        <w:t xml:space="preserve">To read data in JSON files, the application uses JsonReader to read data by unboxing JSON Object in Files class. Writing and exporting JSON files works in the same way. To write and export JSON files, the application </w:t>
      </w:r>
      <w:r w:rsidR="0006349C">
        <w:rPr>
          <w:rFonts w:ascii="Times New Roman" w:hAnsi="Times New Roman" w:cs="Times New Roman"/>
          <w:lang w:val="en-US"/>
        </w:rPr>
        <w:t>boxes data, creating</w:t>
      </w:r>
      <w:r w:rsidRPr="00B6071F">
        <w:rPr>
          <w:rFonts w:ascii="Times New Roman" w:hAnsi="Times New Roman" w:cs="Times New Roman"/>
          <w:lang w:val="en-US"/>
        </w:rPr>
        <w:t xml:space="preserve"> JsonObject and </w:t>
      </w:r>
      <w:r w:rsidR="0006349C">
        <w:rPr>
          <w:rFonts w:ascii="Times New Roman" w:hAnsi="Times New Roman" w:cs="Times New Roman"/>
          <w:lang w:val="en-US"/>
        </w:rPr>
        <w:t>storing it</w:t>
      </w:r>
      <w:r w:rsidRPr="00B6071F">
        <w:rPr>
          <w:rFonts w:ascii="Times New Roman" w:hAnsi="Times New Roman" w:cs="Times New Roman"/>
          <w:lang w:val="en-US"/>
        </w:rPr>
        <w:t xml:space="preserve"> in </w:t>
      </w:r>
      <w:hyperlink r:id="rId35" w:history="1">
        <w:r w:rsidRPr="00B6071F">
          <w:rPr>
            <w:rFonts w:ascii="Times New Roman" w:hAnsi="Times New Roman" w:cs="Times New Roman"/>
            <w:lang w:val="en-US"/>
          </w:rPr>
          <w:t>JsonArray</w:t>
        </w:r>
      </w:hyperlink>
      <w:r w:rsidRPr="00B6071F">
        <w:rPr>
          <w:rFonts w:ascii="Times New Roman" w:hAnsi="Times New Roman" w:cs="Times New Roman"/>
          <w:lang w:val="en-US"/>
        </w:rPr>
        <w:t xml:space="preserve">. </w:t>
      </w:r>
    </w:p>
    <w:p w14:paraId="1377D049"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bookmarkStart w:id="0" w:name="_GoBack"/>
      <w:bookmarkEnd w:id="0"/>
    </w:p>
    <w:p w14:paraId="767E34BE"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62BA4E03" w14:textId="77777777" w:rsidR="00B6071F" w:rsidRDefault="0006349C"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sidRPr="0006349C">
        <w:rPr>
          <w:rFonts w:ascii="Times New Roman" w:hAnsi="Times New Roman" w:cs="Times New Roman"/>
          <w:b/>
          <w:lang w:val="en-US"/>
        </w:rPr>
        <w:t xml:space="preserve">6 </w:t>
      </w:r>
      <w:r w:rsidR="00B6071F" w:rsidRPr="0006349C">
        <w:rPr>
          <w:rFonts w:ascii="Times New Roman" w:hAnsi="Times New Roman" w:cs="Times New Roman"/>
          <w:b/>
          <w:lang w:val="en-US"/>
        </w:rPr>
        <w:t>Supporting Information</w:t>
      </w:r>
    </w:p>
    <w:p w14:paraId="68DA6370" w14:textId="77777777" w:rsidR="00C122A0" w:rsidRPr="0006349C" w:rsidRDefault="00C122A0"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p>
    <w:p w14:paraId="204FC5FF"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Note that this document should serve as a base design for the s</w:t>
      </w:r>
      <w:r w:rsidR="0006349C">
        <w:rPr>
          <w:rFonts w:ascii="Times New Roman" w:hAnsi="Times New Roman" w:cs="Times New Roman"/>
          <w:lang w:val="en-US"/>
        </w:rPr>
        <w:t>oftware engineers to guide them</w:t>
      </w:r>
      <w:r w:rsidRPr="00B6071F">
        <w:rPr>
          <w:rFonts w:ascii="Times New Roman" w:hAnsi="Times New Roman" w:cs="Times New Roman"/>
          <w:lang w:val="en-US"/>
        </w:rPr>
        <w:t xml:space="preserve"> in the future stages of the development process, so we’ll provide a table of contents to help quickly find important sections. </w:t>
      </w:r>
    </w:p>
    <w:p w14:paraId="2F6B999C"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4DF0C492"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28B1F925" w14:textId="5A722AA2" w:rsidR="00B6071F" w:rsidRDefault="00C122A0"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r>
        <w:rPr>
          <w:rFonts w:ascii="Times New Roman" w:hAnsi="Times New Roman" w:cs="Times New Roman"/>
          <w:b/>
          <w:lang w:val="en-US"/>
        </w:rPr>
        <w:t xml:space="preserve">6.1 </w:t>
      </w:r>
      <w:r w:rsidR="00B6071F" w:rsidRPr="00C122A0">
        <w:rPr>
          <w:rFonts w:ascii="Times New Roman" w:hAnsi="Times New Roman" w:cs="Times New Roman"/>
          <w:b/>
          <w:lang w:val="en-US"/>
        </w:rPr>
        <w:t xml:space="preserve">Table of contents </w:t>
      </w:r>
    </w:p>
    <w:p w14:paraId="6A375D06" w14:textId="77777777" w:rsidR="00C122A0" w:rsidRDefault="00C122A0"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p>
    <w:p w14:paraId="2821AA26" w14:textId="77777777" w:rsidR="0069213C" w:rsidRPr="00E91878" w:rsidRDefault="00C122A0" w:rsidP="00E91878">
      <w:pPr>
        <w:pStyle w:val="NoSpacing"/>
        <w:rPr>
          <w:rFonts w:ascii="Times New Roman" w:hAnsi="Times New Roman" w:cs="Times New Roman"/>
          <w:lang w:val="en-US"/>
        </w:rPr>
      </w:pPr>
      <w:r w:rsidRPr="00E91878">
        <w:rPr>
          <w:rFonts w:ascii="Times New Roman" w:hAnsi="Times New Roman" w:cs="Times New Roman"/>
          <w:lang w:val="en-US"/>
        </w:rPr>
        <w:t>1</w:t>
      </w:r>
      <w:r w:rsidR="0069213C" w:rsidRPr="00E91878">
        <w:rPr>
          <w:rFonts w:ascii="Times New Roman" w:hAnsi="Times New Roman" w:cs="Times New Roman"/>
          <w:lang w:val="en-US"/>
        </w:rPr>
        <w:t>.</w:t>
      </w:r>
      <w:r w:rsidRPr="00E91878">
        <w:rPr>
          <w:rFonts w:ascii="Times New Roman" w:hAnsi="Times New Roman" w:cs="Times New Roman"/>
          <w:lang w:val="en-US"/>
        </w:rPr>
        <w:t xml:space="preserve"> Introduction</w:t>
      </w:r>
    </w:p>
    <w:p w14:paraId="38718D3D" w14:textId="641E487E" w:rsidR="00C122A0" w:rsidRPr="00E91878" w:rsidRDefault="0069213C" w:rsidP="00E91878">
      <w:pPr>
        <w:pStyle w:val="NoSpacing"/>
        <w:rPr>
          <w:rFonts w:ascii="Times New Roman" w:hAnsi="Times New Roman" w:cs="Times New Roman"/>
          <w:lang w:val="en-US"/>
        </w:rPr>
      </w:pPr>
      <w:r w:rsidRPr="00E91878">
        <w:rPr>
          <w:rFonts w:ascii="Times New Roman" w:hAnsi="Times New Roman" w:cs="Times New Roman"/>
          <w:lang w:val="en-US"/>
        </w:rPr>
        <w:tab/>
        <w:t xml:space="preserve">1. </w:t>
      </w:r>
      <w:r w:rsidR="00C122A0" w:rsidRPr="00E91878">
        <w:rPr>
          <w:rFonts w:ascii="Times New Roman" w:hAnsi="Times New Roman" w:cs="Times New Roman"/>
          <w:lang w:val="en-US"/>
        </w:rPr>
        <w:t>Purpose</w:t>
      </w:r>
    </w:p>
    <w:p w14:paraId="10018109" w14:textId="1D5059AD" w:rsidR="00C122A0" w:rsidRPr="00E91878" w:rsidRDefault="00C122A0" w:rsidP="00E91878">
      <w:pPr>
        <w:pStyle w:val="NoSpacing"/>
        <w:rPr>
          <w:rFonts w:ascii="Times New Roman" w:hAnsi="Times New Roman" w:cs="Times New Roman"/>
          <w:lang w:val="en-US"/>
        </w:rPr>
      </w:pPr>
      <w:r w:rsidRPr="00E91878">
        <w:rPr>
          <w:rFonts w:ascii="Times New Roman" w:hAnsi="Times New Roman" w:cs="Times New Roman"/>
          <w:lang w:val="en-US"/>
        </w:rPr>
        <w:tab/>
        <w:t>2</w:t>
      </w:r>
      <w:r w:rsidR="0069213C" w:rsidRPr="00E91878">
        <w:rPr>
          <w:rFonts w:ascii="Times New Roman" w:hAnsi="Times New Roman" w:cs="Times New Roman"/>
          <w:lang w:val="en-US"/>
        </w:rPr>
        <w:t>.</w:t>
      </w:r>
      <w:r w:rsidRPr="00E91878">
        <w:rPr>
          <w:rFonts w:ascii="Times New Roman" w:hAnsi="Times New Roman" w:cs="Times New Roman"/>
          <w:lang w:val="en-US"/>
        </w:rPr>
        <w:t xml:space="preserve"> Scope</w:t>
      </w:r>
    </w:p>
    <w:p w14:paraId="734E80D9" w14:textId="70CBE166" w:rsidR="00C122A0" w:rsidRPr="00E91878" w:rsidRDefault="00C122A0" w:rsidP="00E91878">
      <w:pPr>
        <w:pStyle w:val="NoSpacing"/>
        <w:rPr>
          <w:rFonts w:ascii="Times New Roman" w:hAnsi="Times New Roman" w:cs="Times New Roman"/>
          <w:lang w:val="en-US"/>
        </w:rPr>
      </w:pPr>
      <w:r w:rsidRPr="00E91878">
        <w:rPr>
          <w:rFonts w:ascii="Times New Roman" w:hAnsi="Times New Roman" w:cs="Times New Roman"/>
          <w:lang w:val="en-US"/>
        </w:rPr>
        <w:tab/>
        <w:t>3</w:t>
      </w:r>
      <w:r w:rsidR="0069213C" w:rsidRPr="00E91878">
        <w:rPr>
          <w:rFonts w:ascii="Times New Roman" w:hAnsi="Times New Roman" w:cs="Times New Roman"/>
          <w:lang w:val="en-US"/>
        </w:rPr>
        <w:t>.</w:t>
      </w:r>
      <w:r w:rsidRPr="00E91878">
        <w:rPr>
          <w:rFonts w:ascii="Times New Roman" w:hAnsi="Times New Roman" w:cs="Times New Roman"/>
          <w:lang w:val="en-US"/>
        </w:rPr>
        <w:t xml:space="preserve"> Definitions, acronyms, and abbreviations</w:t>
      </w:r>
    </w:p>
    <w:p w14:paraId="35DA65A9" w14:textId="1A475074" w:rsidR="00C122A0" w:rsidRPr="00E91878" w:rsidRDefault="00C122A0" w:rsidP="00E91878">
      <w:pPr>
        <w:pStyle w:val="NoSpacing"/>
        <w:rPr>
          <w:rFonts w:ascii="Times New Roman" w:hAnsi="Times New Roman" w:cs="Times New Roman"/>
          <w:lang w:val="en-US"/>
        </w:rPr>
      </w:pPr>
      <w:r w:rsidRPr="00E91878">
        <w:rPr>
          <w:rFonts w:ascii="Times New Roman" w:hAnsi="Times New Roman" w:cs="Times New Roman"/>
          <w:lang w:val="en-US"/>
        </w:rPr>
        <w:tab/>
        <w:t>4</w:t>
      </w:r>
      <w:r w:rsidR="0069213C" w:rsidRPr="00E91878">
        <w:rPr>
          <w:rFonts w:ascii="Times New Roman" w:hAnsi="Times New Roman" w:cs="Times New Roman"/>
          <w:lang w:val="en-US"/>
        </w:rPr>
        <w:t>.</w:t>
      </w:r>
      <w:r w:rsidRPr="00E91878">
        <w:rPr>
          <w:rFonts w:ascii="Times New Roman" w:hAnsi="Times New Roman" w:cs="Times New Roman"/>
          <w:lang w:val="en-US"/>
        </w:rPr>
        <w:t xml:space="preserve"> References</w:t>
      </w:r>
    </w:p>
    <w:p w14:paraId="314E756F" w14:textId="00AFF3D4" w:rsidR="00C122A0" w:rsidRPr="00E91878" w:rsidRDefault="00C122A0" w:rsidP="00E91878">
      <w:pPr>
        <w:pStyle w:val="NoSpacing"/>
        <w:rPr>
          <w:rFonts w:ascii="Times New Roman" w:hAnsi="Times New Roman" w:cs="Times New Roman"/>
          <w:lang w:val="en-US"/>
        </w:rPr>
      </w:pPr>
      <w:r w:rsidRPr="00E91878">
        <w:rPr>
          <w:rFonts w:ascii="Times New Roman" w:hAnsi="Times New Roman" w:cs="Times New Roman"/>
          <w:lang w:val="en-US"/>
        </w:rPr>
        <w:tab/>
        <w:t>5</w:t>
      </w:r>
      <w:r w:rsidR="0069213C" w:rsidRPr="00E91878">
        <w:rPr>
          <w:rFonts w:ascii="Times New Roman" w:hAnsi="Times New Roman" w:cs="Times New Roman"/>
          <w:lang w:val="en-US"/>
        </w:rPr>
        <w:t>.</w:t>
      </w:r>
      <w:r w:rsidRPr="00E91878">
        <w:rPr>
          <w:rFonts w:ascii="Times New Roman" w:hAnsi="Times New Roman" w:cs="Times New Roman"/>
          <w:lang w:val="en-US"/>
        </w:rPr>
        <w:t xml:space="preserve"> Overview</w:t>
      </w:r>
    </w:p>
    <w:p w14:paraId="404672CC" w14:textId="20EDAF0D" w:rsidR="00C122A0" w:rsidRPr="00E91878" w:rsidRDefault="00C122A0" w:rsidP="00E91878">
      <w:pPr>
        <w:pStyle w:val="NoSpacing"/>
        <w:rPr>
          <w:rFonts w:ascii="Times New Roman" w:hAnsi="Times New Roman" w:cs="Times New Roman"/>
          <w:lang w:val="en-US"/>
        </w:rPr>
      </w:pPr>
      <w:r w:rsidRPr="00E91878">
        <w:rPr>
          <w:rFonts w:ascii="Times New Roman" w:hAnsi="Times New Roman" w:cs="Times New Roman"/>
          <w:lang w:val="en-US"/>
        </w:rPr>
        <w:t>2</w:t>
      </w:r>
      <w:r w:rsidR="0069213C" w:rsidRPr="00E91878">
        <w:rPr>
          <w:rFonts w:ascii="Times New Roman" w:hAnsi="Times New Roman" w:cs="Times New Roman"/>
          <w:lang w:val="en-US"/>
        </w:rPr>
        <w:t xml:space="preserve">. </w:t>
      </w:r>
      <w:r w:rsidRPr="00E91878">
        <w:rPr>
          <w:rFonts w:ascii="Times New Roman" w:hAnsi="Times New Roman" w:cs="Times New Roman"/>
          <w:lang w:val="en-US"/>
        </w:rPr>
        <w:t xml:space="preserve"> Package-Level Design Viewpoint</w:t>
      </w:r>
    </w:p>
    <w:p w14:paraId="73CFA75C" w14:textId="4E0ECDAA" w:rsidR="00C122A0" w:rsidRPr="00E91878" w:rsidRDefault="0069213C" w:rsidP="00E91878">
      <w:pPr>
        <w:pStyle w:val="NoSpacing"/>
        <w:rPr>
          <w:rFonts w:ascii="Times New Roman" w:hAnsi="Times New Roman" w:cs="Times New Roman"/>
          <w:lang w:val="en-US"/>
        </w:rPr>
      </w:pPr>
      <w:r w:rsidRPr="00E91878">
        <w:rPr>
          <w:rFonts w:ascii="Times New Roman" w:hAnsi="Times New Roman" w:cs="Times New Roman"/>
          <w:lang w:val="en-US"/>
        </w:rPr>
        <w:tab/>
      </w:r>
      <w:r w:rsidR="00C122A0" w:rsidRPr="00E91878">
        <w:rPr>
          <w:rFonts w:ascii="Times New Roman" w:hAnsi="Times New Roman" w:cs="Times New Roman"/>
          <w:lang w:val="en-US"/>
        </w:rPr>
        <w:t>1</w:t>
      </w:r>
      <w:r w:rsidRPr="00E91878">
        <w:rPr>
          <w:rFonts w:ascii="Times New Roman" w:hAnsi="Times New Roman" w:cs="Times New Roman"/>
          <w:lang w:val="en-US"/>
        </w:rPr>
        <w:t>.</w:t>
      </w:r>
      <w:r w:rsidR="00C122A0" w:rsidRPr="00E91878">
        <w:rPr>
          <w:rFonts w:ascii="Times New Roman" w:hAnsi="Times New Roman" w:cs="Times New Roman"/>
          <w:lang w:val="en-US"/>
        </w:rPr>
        <w:t> Metro Map Maker overview</w:t>
      </w:r>
    </w:p>
    <w:p w14:paraId="3FA11730" w14:textId="28F4DC55" w:rsidR="00C122A0" w:rsidRPr="00E91878" w:rsidRDefault="0069213C" w:rsidP="00E91878">
      <w:pPr>
        <w:pStyle w:val="NoSpacing"/>
        <w:rPr>
          <w:rFonts w:ascii="Times New Roman" w:hAnsi="Times New Roman" w:cs="Times New Roman"/>
          <w:lang w:val="en-US"/>
        </w:rPr>
      </w:pPr>
      <w:r w:rsidRPr="00E91878">
        <w:rPr>
          <w:rFonts w:ascii="Times New Roman" w:hAnsi="Times New Roman" w:cs="Times New Roman"/>
          <w:lang w:val="en-US"/>
        </w:rPr>
        <w:tab/>
      </w:r>
      <w:r w:rsidR="00C122A0" w:rsidRPr="00E91878">
        <w:rPr>
          <w:rFonts w:ascii="Times New Roman" w:hAnsi="Times New Roman" w:cs="Times New Roman"/>
          <w:lang w:val="en-US"/>
        </w:rPr>
        <w:t>2</w:t>
      </w:r>
      <w:r w:rsidRPr="00E91878">
        <w:rPr>
          <w:rFonts w:ascii="Times New Roman" w:hAnsi="Times New Roman" w:cs="Times New Roman"/>
          <w:lang w:val="en-US"/>
        </w:rPr>
        <w:t>.</w:t>
      </w:r>
      <w:r w:rsidR="00C122A0" w:rsidRPr="00E91878">
        <w:rPr>
          <w:rFonts w:ascii="Times New Roman" w:hAnsi="Times New Roman" w:cs="Times New Roman"/>
          <w:lang w:val="en-US"/>
        </w:rPr>
        <w:t> Java API Usage</w:t>
      </w:r>
    </w:p>
    <w:p w14:paraId="6B587B7F" w14:textId="5200030B" w:rsidR="0069213C" w:rsidRPr="00E91878" w:rsidRDefault="0069213C" w:rsidP="00E91878">
      <w:pPr>
        <w:pStyle w:val="NoSpacing"/>
        <w:rPr>
          <w:rFonts w:ascii="Times New Roman" w:hAnsi="Times New Roman" w:cs="Times New Roman"/>
          <w:lang w:val="en-US"/>
        </w:rPr>
      </w:pPr>
      <w:r w:rsidRPr="00E91878">
        <w:rPr>
          <w:rFonts w:ascii="Times New Roman" w:hAnsi="Times New Roman" w:cs="Times New Roman"/>
          <w:lang w:val="en-US"/>
        </w:rPr>
        <w:tab/>
      </w:r>
      <w:r w:rsidR="00C122A0" w:rsidRPr="00E91878">
        <w:rPr>
          <w:rFonts w:ascii="Times New Roman" w:hAnsi="Times New Roman" w:cs="Times New Roman"/>
          <w:lang w:val="en-US"/>
        </w:rPr>
        <w:t>3</w:t>
      </w:r>
      <w:r w:rsidRPr="00E91878">
        <w:rPr>
          <w:rFonts w:ascii="Times New Roman" w:hAnsi="Times New Roman" w:cs="Times New Roman"/>
          <w:lang w:val="en-US"/>
        </w:rPr>
        <w:t>.</w:t>
      </w:r>
      <w:r w:rsidR="00C122A0" w:rsidRPr="00E91878">
        <w:rPr>
          <w:rFonts w:ascii="Times New Roman" w:hAnsi="Times New Roman" w:cs="Times New Roman"/>
          <w:lang w:val="en-US"/>
        </w:rPr>
        <w:t xml:space="preserve"> Java API Usage Descriptions</w:t>
      </w:r>
    </w:p>
    <w:p w14:paraId="02F2A6C2" w14:textId="4079F3A0" w:rsidR="00C122A0" w:rsidRPr="00E91878" w:rsidRDefault="00C122A0" w:rsidP="00E91878">
      <w:pPr>
        <w:pStyle w:val="NoSpacing"/>
        <w:rPr>
          <w:rFonts w:ascii="Times New Roman" w:hAnsi="Times New Roman" w:cs="Times New Roman"/>
          <w:lang w:val="en-US"/>
        </w:rPr>
      </w:pPr>
      <w:r w:rsidRPr="00E91878">
        <w:rPr>
          <w:rFonts w:ascii="Times New Roman" w:hAnsi="Times New Roman" w:cs="Times New Roman"/>
          <w:lang w:val="en-US"/>
        </w:rPr>
        <w:t>3</w:t>
      </w:r>
      <w:r w:rsidR="0069213C" w:rsidRPr="00E91878">
        <w:rPr>
          <w:rFonts w:ascii="Times New Roman" w:hAnsi="Times New Roman" w:cs="Times New Roman"/>
          <w:lang w:val="en-US"/>
        </w:rPr>
        <w:t>.</w:t>
      </w:r>
      <w:r w:rsidRPr="00E91878">
        <w:rPr>
          <w:rFonts w:ascii="Times New Roman" w:hAnsi="Times New Roman" w:cs="Times New Roman"/>
          <w:lang w:val="en-US"/>
        </w:rPr>
        <w:t xml:space="preserve"> Class-Level Design Viewpoint</w:t>
      </w:r>
    </w:p>
    <w:p w14:paraId="7AA01578" w14:textId="218406CF" w:rsidR="00C122A0" w:rsidRPr="00E91878" w:rsidRDefault="00C122A0" w:rsidP="00E91878">
      <w:pPr>
        <w:pStyle w:val="NoSpacing"/>
        <w:rPr>
          <w:rFonts w:ascii="Times New Roman" w:hAnsi="Times New Roman" w:cs="Times New Roman"/>
          <w:lang w:val="en-US"/>
        </w:rPr>
      </w:pPr>
      <w:r w:rsidRPr="00E91878">
        <w:rPr>
          <w:rFonts w:ascii="Times New Roman" w:hAnsi="Times New Roman" w:cs="Times New Roman"/>
          <w:lang w:val="en-US"/>
        </w:rPr>
        <w:t>4</w:t>
      </w:r>
      <w:r w:rsidR="0069213C" w:rsidRPr="00E91878">
        <w:rPr>
          <w:rFonts w:ascii="Times New Roman" w:hAnsi="Times New Roman" w:cs="Times New Roman"/>
          <w:lang w:val="en-US"/>
        </w:rPr>
        <w:t>.</w:t>
      </w:r>
      <w:r w:rsidRPr="00E91878">
        <w:rPr>
          <w:rFonts w:ascii="Times New Roman" w:hAnsi="Times New Roman" w:cs="Times New Roman"/>
          <w:lang w:val="en-US"/>
        </w:rPr>
        <w:t xml:space="preserve"> Method-Level Design Viewpoint</w:t>
      </w:r>
    </w:p>
    <w:p w14:paraId="2F1144C1" w14:textId="61060A30" w:rsidR="00C122A0" w:rsidRPr="00E91878" w:rsidRDefault="00C122A0" w:rsidP="00E91878">
      <w:pPr>
        <w:pStyle w:val="NoSpacing"/>
        <w:rPr>
          <w:rFonts w:ascii="Times New Roman" w:hAnsi="Times New Roman" w:cs="Times New Roman"/>
          <w:lang w:val="en-US"/>
        </w:rPr>
      </w:pPr>
      <w:r w:rsidRPr="00E91878">
        <w:rPr>
          <w:rFonts w:ascii="Times New Roman" w:hAnsi="Times New Roman" w:cs="Times New Roman"/>
          <w:lang w:val="en-US"/>
        </w:rPr>
        <w:t>5</w:t>
      </w:r>
      <w:r w:rsidR="0069213C" w:rsidRPr="00E91878">
        <w:rPr>
          <w:rFonts w:ascii="Times New Roman" w:hAnsi="Times New Roman" w:cs="Times New Roman"/>
          <w:lang w:val="en-US"/>
        </w:rPr>
        <w:t>.</w:t>
      </w:r>
      <w:r w:rsidRPr="00E91878">
        <w:rPr>
          <w:rFonts w:ascii="Times New Roman" w:hAnsi="Times New Roman" w:cs="Times New Roman"/>
          <w:lang w:val="en-US"/>
        </w:rPr>
        <w:t xml:space="preserve"> File Structure and Formats</w:t>
      </w:r>
    </w:p>
    <w:p w14:paraId="44876C64" w14:textId="3FC1CF38" w:rsidR="00C122A0" w:rsidRPr="00E91878" w:rsidRDefault="00C122A0" w:rsidP="00E91878">
      <w:pPr>
        <w:pStyle w:val="NoSpacing"/>
        <w:rPr>
          <w:rFonts w:ascii="Times New Roman" w:hAnsi="Times New Roman" w:cs="Times New Roman"/>
          <w:lang w:val="en-US"/>
        </w:rPr>
      </w:pPr>
      <w:r w:rsidRPr="00E91878">
        <w:rPr>
          <w:rFonts w:ascii="Times New Roman" w:hAnsi="Times New Roman" w:cs="Times New Roman"/>
          <w:lang w:val="en-US"/>
        </w:rPr>
        <w:t>6</w:t>
      </w:r>
      <w:r w:rsidR="0069213C" w:rsidRPr="00E91878">
        <w:rPr>
          <w:rFonts w:ascii="Times New Roman" w:hAnsi="Times New Roman" w:cs="Times New Roman"/>
          <w:lang w:val="en-US"/>
        </w:rPr>
        <w:t>.</w:t>
      </w:r>
      <w:r w:rsidRPr="00E91878">
        <w:rPr>
          <w:rFonts w:ascii="Times New Roman" w:hAnsi="Times New Roman" w:cs="Times New Roman"/>
          <w:lang w:val="en-US"/>
        </w:rPr>
        <w:t xml:space="preserve"> Supporting Information</w:t>
      </w:r>
    </w:p>
    <w:p w14:paraId="093773E2" w14:textId="62534073" w:rsidR="0069213C" w:rsidRPr="00E91878" w:rsidRDefault="00E91878" w:rsidP="00E91878">
      <w:pPr>
        <w:pStyle w:val="NoSpacing"/>
        <w:rPr>
          <w:rFonts w:ascii="Times New Roman" w:hAnsi="Times New Roman" w:cs="Times New Roman"/>
          <w:lang w:val="en-US"/>
        </w:rPr>
      </w:pPr>
      <w:r w:rsidRPr="00E91878">
        <w:rPr>
          <w:rFonts w:ascii="Times New Roman" w:hAnsi="Times New Roman" w:cs="Times New Roman"/>
          <w:lang w:val="en-US"/>
        </w:rPr>
        <w:tab/>
      </w:r>
      <w:r w:rsidR="0069213C" w:rsidRPr="00E91878">
        <w:rPr>
          <w:rFonts w:ascii="Times New Roman" w:hAnsi="Times New Roman" w:cs="Times New Roman"/>
          <w:lang w:val="en-US"/>
        </w:rPr>
        <w:t>1. Table of Contents</w:t>
      </w:r>
    </w:p>
    <w:p w14:paraId="14F0D87D" w14:textId="2EDC5D2F" w:rsidR="00CE5B91" w:rsidRPr="00E91878" w:rsidRDefault="00E91878" w:rsidP="00E91878">
      <w:pPr>
        <w:pStyle w:val="NoSpacing"/>
        <w:rPr>
          <w:rFonts w:ascii="Times New Roman" w:hAnsi="Times New Roman" w:cs="Times New Roman"/>
          <w:lang w:val="en-US"/>
        </w:rPr>
      </w:pPr>
      <w:r w:rsidRPr="00E91878">
        <w:rPr>
          <w:rFonts w:ascii="Times New Roman" w:hAnsi="Times New Roman" w:cs="Times New Roman"/>
          <w:lang w:val="en-US"/>
        </w:rPr>
        <w:tab/>
      </w:r>
      <w:r w:rsidR="00CE5B91" w:rsidRPr="00E91878">
        <w:rPr>
          <w:rFonts w:ascii="Times New Roman" w:hAnsi="Times New Roman" w:cs="Times New Roman"/>
          <w:lang w:val="en-US"/>
        </w:rPr>
        <w:t>2. Appendixes</w:t>
      </w:r>
    </w:p>
    <w:p w14:paraId="76ADEB4E" w14:textId="77777777" w:rsidR="00CE5B91" w:rsidRDefault="00CE5B91" w:rsidP="0069213C">
      <w:pPr>
        <w:widowControl w:val="0"/>
        <w:autoSpaceDE w:val="0"/>
        <w:autoSpaceDN w:val="0"/>
        <w:adjustRightInd w:val="0"/>
        <w:spacing w:after="240"/>
        <w:rPr>
          <w:rFonts w:ascii="Times New Roman" w:hAnsi="Times New Roman" w:cs="Times New Roman"/>
          <w:bCs/>
          <w:lang w:val="en-US"/>
        </w:rPr>
      </w:pPr>
    </w:p>
    <w:p w14:paraId="046BD3BB" w14:textId="21F74866" w:rsidR="00CE5B91" w:rsidRDefault="00CE5B91" w:rsidP="0069213C">
      <w:pPr>
        <w:widowControl w:val="0"/>
        <w:autoSpaceDE w:val="0"/>
        <w:autoSpaceDN w:val="0"/>
        <w:adjustRightInd w:val="0"/>
        <w:spacing w:after="240"/>
        <w:rPr>
          <w:rFonts w:ascii="Times New Roman" w:hAnsi="Times New Roman" w:cs="Times New Roman"/>
          <w:bCs/>
          <w:lang w:val="en-US"/>
        </w:rPr>
      </w:pPr>
      <w:r>
        <w:rPr>
          <w:rFonts w:ascii="Times New Roman" w:hAnsi="Times New Roman" w:cs="Times New Roman"/>
          <w:bCs/>
          <w:lang w:val="en-US"/>
        </w:rPr>
        <w:t>6.2 Appendixes</w:t>
      </w:r>
    </w:p>
    <w:p w14:paraId="26A1376A" w14:textId="11D7A67E" w:rsidR="00CE5B91" w:rsidRPr="0069213C" w:rsidRDefault="00CE5B91" w:rsidP="0069213C">
      <w:pPr>
        <w:widowControl w:val="0"/>
        <w:autoSpaceDE w:val="0"/>
        <w:autoSpaceDN w:val="0"/>
        <w:adjustRightInd w:val="0"/>
        <w:spacing w:after="240"/>
        <w:rPr>
          <w:rFonts w:ascii="Times New Roman" w:hAnsi="Times New Roman" w:cs="Times New Roman"/>
          <w:bCs/>
          <w:lang w:val="en-US"/>
        </w:rPr>
      </w:pPr>
      <w:r>
        <w:rPr>
          <w:rFonts w:ascii="Times New Roman" w:hAnsi="Times New Roman" w:cs="Times New Roman"/>
          <w:bCs/>
          <w:lang w:val="en-US"/>
        </w:rPr>
        <w:t>N/A</w:t>
      </w:r>
    </w:p>
    <w:p w14:paraId="2F656517" w14:textId="77777777" w:rsidR="0069213C" w:rsidRDefault="0069213C" w:rsidP="00C122A0">
      <w:pPr>
        <w:widowControl w:val="0"/>
        <w:autoSpaceDE w:val="0"/>
        <w:autoSpaceDN w:val="0"/>
        <w:adjustRightInd w:val="0"/>
        <w:spacing w:after="240" w:line="320" w:lineRule="atLeast"/>
        <w:rPr>
          <w:rFonts w:ascii="Helvetica Neue" w:hAnsi="Helvetica Neue" w:cs="Helvetica Neue"/>
          <w:lang w:val="en-US"/>
        </w:rPr>
      </w:pPr>
    </w:p>
    <w:p w14:paraId="68F891A2" w14:textId="77777777" w:rsidR="00C122A0" w:rsidRPr="00C122A0" w:rsidRDefault="00C122A0"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lang w:val="en-US"/>
        </w:rPr>
      </w:pPr>
    </w:p>
    <w:p w14:paraId="4EAFCDB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r w:rsidRPr="00B6071F">
        <w:rPr>
          <w:rFonts w:ascii="Times New Roman" w:hAnsi="Times New Roman" w:cs="Times New Roman"/>
          <w:lang w:val="en-US"/>
        </w:rPr>
        <w:t> </w:t>
      </w:r>
    </w:p>
    <w:p w14:paraId="4972E38E"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579099C6"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61681CF1"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722B257C"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7C4A0160"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3E23BF7A" w14:textId="77777777" w:rsidR="00B6071F" w:rsidRPr="00B6071F" w:rsidRDefault="00B6071F" w:rsidP="00B6071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lang w:val="en-US"/>
        </w:rPr>
      </w:pPr>
    </w:p>
    <w:p w14:paraId="7C75920B" w14:textId="77777777" w:rsidR="001B56F2" w:rsidRPr="00B6071F" w:rsidRDefault="001B56F2">
      <w:pPr>
        <w:rPr>
          <w:rFonts w:ascii="Times New Roman" w:hAnsi="Times New Roman" w:cs="Times New Roman"/>
        </w:rPr>
      </w:pPr>
    </w:p>
    <w:sectPr w:rsidR="001B56F2" w:rsidRPr="00B6071F" w:rsidSect="00B6071F">
      <w:footerReference w:type="even" r:id="rId36"/>
      <w:footerReference w:type="default" r:id="rId37"/>
      <w:pgSz w:w="12240" w:h="15840"/>
      <w:pgMar w:top="1440" w:right="1080" w:bottom="1440" w:left="108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C6DF3F" w14:textId="77777777" w:rsidR="00C143CB" w:rsidRDefault="00C143CB" w:rsidP="00B6071F">
      <w:r>
        <w:separator/>
      </w:r>
    </w:p>
  </w:endnote>
  <w:endnote w:type="continuationSeparator" w:id="0">
    <w:p w14:paraId="278144AF" w14:textId="77777777" w:rsidR="00C143CB" w:rsidRDefault="00C143CB" w:rsidP="00B607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A17C82" w14:textId="77777777" w:rsidR="00C143CB" w:rsidRDefault="00C143CB" w:rsidP="00C14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46A7D6" w14:textId="77777777" w:rsidR="00C143CB" w:rsidRDefault="00C143CB" w:rsidP="00E9187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7E063F" w14:textId="77777777" w:rsidR="00C143CB" w:rsidRDefault="00C143CB" w:rsidP="00C143C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34E5C">
      <w:rPr>
        <w:rStyle w:val="PageNumber"/>
        <w:noProof/>
      </w:rPr>
      <w:t>1</w:t>
    </w:r>
    <w:r>
      <w:rPr>
        <w:rStyle w:val="PageNumber"/>
      </w:rPr>
      <w:fldChar w:fldCharType="end"/>
    </w:r>
  </w:p>
  <w:p w14:paraId="0352EDEB" w14:textId="77777777" w:rsidR="00C143CB" w:rsidRDefault="00C143CB" w:rsidP="00E9187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78004" w14:textId="77777777" w:rsidR="00C143CB" w:rsidRDefault="00C143CB" w:rsidP="00B6071F">
      <w:r>
        <w:separator/>
      </w:r>
    </w:p>
  </w:footnote>
  <w:footnote w:type="continuationSeparator" w:id="0">
    <w:p w14:paraId="7A1DEC59" w14:textId="77777777" w:rsidR="00C143CB" w:rsidRDefault="00C143CB" w:rsidP="00B607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71F"/>
    <w:rsid w:val="000303D5"/>
    <w:rsid w:val="00034E5C"/>
    <w:rsid w:val="0006349C"/>
    <w:rsid w:val="00137331"/>
    <w:rsid w:val="001B56F2"/>
    <w:rsid w:val="001D224D"/>
    <w:rsid w:val="00273AF1"/>
    <w:rsid w:val="003A05B9"/>
    <w:rsid w:val="004A5946"/>
    <w:rsid w:val="0069213C"/>
    <w:rsid w:val="00A57D4E"/>
    <w:rsid w:val="00AD0F48"/>
    <w:rsid w:val="00B33F2A"/>
    <w:rsid w:val="00B6071F"/>
    <w:rsid w:val="00C122A0"/>
    <w:rsid w:val="00C143CB"/>
    <w:rsid w:val="00CE5B91"/>
    <w:rsid w:val="00D11056"/>
    <w:rsid w:val="00E16B6F"/>
    <w:rsid w:val="00E91878"/>
    <w:rsid w:val="00F42203"/>
    <w:rsid w:val="00F918D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610F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7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071F"/>
    <w:rPr>
      <w:rFonts w:ascii="Lucida Grande" w:hAnsi="Lucida Grande" w:cs="Lucida Grande"/>
      <w:sz w:val="18"/>
      <w:szCs w:val="18"/>
    </w:rPr>
  </w:style>
  <w:style w:type="paragraph" w:styleId="Header">
    <w:name w:val="header"/>
    <w:basedOn w:val="Normal"/>
    <w:link w:val="HeaderChar"/>
    <w:uiPriority w:val="99"/>
    <w:unhideWhenUsed/>
    <w:rsid w:val="00B6071F"/>
    <w:pPr>
      <w:tabs>
        <w:tab w:val="center" w:pos="4320"/>
        <w:tab w:val="right" w:pos="8640"/>
      </w:tabs>
    </w:pPr>
  </w:style>
  <w:style w:type="character" w:customStyle="1" w:styleId="HeaderChar">
    <w:name w:val="Header Char"/>
    <w:basedOn w:val="DefaultParagraphFont"/>
    <w:link w:val="Header"/>
    <w:uiPriority w:val="99"/>
    <w:rsid w:val="00B6071F"/>
  </w:style>
  <w:style w:type="paragraph" w:styleId="Footer">
    <w:name w:val="footer"/>
    <w:basedOn w:val="Normal"/>
    <w:link w:val="FooterChar"/>
    <w:uiPriority w:val="99"/>
    <w:unhideWhenUsed/>
    <w:rsid w:val="00B6071F"/>
    <w:pPr>
      <w:tabs>
        <w:tab w:val="center" w:pos="4320"/>
        <w:tab w:val="right" w:pos="8640"/>
      </w:tabs>
    </w:pPr>
  </w:style>
  <w:style w:type="character" w:customStyle="1" w:styleId="FooterChar">
    <w:name w:val="Footer Char"/>
    <w:basedOn w:val="DefaultParagraphFont"/>
    <w:link w:val="Footer"/>
    <w:uiPriority w:val="99"/>
    <w:rsid w:val="00B6071F"/>
  </w:style>
  <w:style w:type="paragraph" w:styleId="NoSpacing">
    <w:name w:val="No Spacing"/>
    <w:uiPriority w:val="1"/>
    <w:qFormat/>
    <w:rsid w:val="00E91878"/>
  </w:style>
  <w:style w:type="character" w:styleId="PageNumber">
    <w:name w:val="page number"/>
    <w:basedOn w:val="DefaultParagraphFont"/>
    <w:uiPriority w:val="99"/>
    <w:semiHidden/>
    <w:unhideWhenUsed/>
    <w:rsid w:val="00E918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07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071F"/>
    <w:rPr>
      <w:rFonts w:ascii="Lucida Grande" w:hAnsi="Lucida Grande" w:cs="Lucida Grande"/>
      <w:sz w:val="18"/>
      <w:szCs w:val="18"/>
    </w:rPr>
  </w:style>
  <w:style w:type="paragraph" w:styleId="Header">
    <w:name w:val="header"/>
    <w:basedOn w:val="Normal"/>
    <w:link w:val="HeaderChar"/>
    <w:uiPriority w:val="99"/>
    <w:unhideWhenUsed/>
    <w:rsid w:val="00B6071F"/>
    <w:pPr>
      <w:tabs>
        <w:tab w:val="center" w:pos="4320"/>
        <w:tab w:val="right" w:pos="8640"/>
      </w:tabs>
    </w:pPr>
  </w:style>
  <w:style w:type="character" w:customStyle="1" w:styleId="HeaderChar">
    <w:name w:val="Header Char"/>
    <w:basedOn w:val="DefaultParagraphFont"/>
    <w:link w:val="Header"/>
    <w:uiPriority w:val="99"/>
    <w:rsid w:val="00B6071F"/>
  </w:style>
  <w:style w:type="paragraph" w:styleId="Footer">
    <w:name w:val="footer"/>
    <w:basedOn w:val="Normal"/>
    <w:link w:val="FooterChar"/>
    <w:uiPriority w:val="99"/>
    <w:unhideWhenUsed/>
    <w:rsid w:val="00B6071F"/>
    <w:pPr>
      <w:tabs>
        <w:tab w:val="center" w:pos="4320"/>
        <w:tab w:val="right" w:pos="8640"/>
      </w:tabs>
    </w:pPr>
  </w:style>
  <w:style w:type="character" w:customStyle="1" w:styleId="FooterChar">
    <w:name w:val="Footer Char"/>
    <w:basedOn w:val="DefaultParagraphFont"/>
    <w:link w:val="Footer"/>
    <w:uiPriority w:val="99"/>
    <w:rsid w:val="00B6071F"/>
  </w:style>
  <w:style w:type="paragraph" w:styleId="NoSpacing">
    <w:name w:val="No Spacing"/>
    <w:uiPriority w:val="1"/>
    <w:qFormat/>
    <w:rsid w:val="00E91878"/>
  </w:style>
  <w:style w:type="character" w:styleId="PageNumber">
    <w:name w:val="page number"/>
    <w:basedOn w:val="DefaultParagraphFont"/>
    <w:uiPriority w:val="99"/>
    <w:semiHidden/>
    <w:unhideWhenUsed/>
    <w:rsid w:val="00E918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docs.oracle.com/javase/7/docs/api/java/util/package-summary.html" TargetMode="External"/><Relationship Id="rId21" Type="http://schemas.openxmlformats.org/officeDocument/2006/relationships/hyperlink" Target="https://docs.oracle.com/javase/7/docs/api/java/util/package-summary.html" TargetMode="External"/><Relationship Id="rId22" Type="http://schemas.openxmlformats.org/officeDocument/2006/relationships/hyperlink" Target="https://docs.oracle.com/javase/7/docs/api/java/util/package-summary.html" TargetMode="External"/><Relationship Id="rId23" Type="http://schemas.openxmlformats.org/officeDocument/2006/relationships/hyperlink" Target="https://docs.oracle.com/javaee/7/api/javax/json/package-summary.html" TargetMode="External"/><Relationship Id="rId24" Type="http://schemas.openxmlformats.org/officeDocument/2006/relationships/hyperlink" Target="https://docs.oracle.com/javafx/2/api/javafx/beans/value/ObservableValue.html" TargetMode="External"/><Relationship Id="rId25" Type="http://schemas.openxmlformats.org/officeDocument/2006/relationships/hyperlink" Target="https://docs.oracle.com/javafx/2/api/javafx/collections/package-summary.html" TargetMode="External"/><Relationship Id="rId26" Type="http://schemas.openxmlformats.org/officeDocument/2006/relationships/hyperlink" Target="https://docs.oracle.com/javafx/2/api/javafx/scene/package-summary.html" TargetMode="External"/><Relationship Id="rId27" Type="http://schemas.openxmlformats.org/officeDocument/2006/relationships/hyperlink" Target="https://docs.oracle.com/javase/7/docs/api/java/io/package-summary.html" TargetMode="External"/><Relationship Id="rId28" Type="http://schemas.openxmlformats.org/officeDocument/2006/relationships/hyperlink" Target="https://docs.oracle.com/javase/7/docs/api/java/util/package-summary.html" TargetMode="External"/><Relationship Id="rId29" Type="http://schemas.openxmlformats.org/officeDocument/2006/relationships/hyperlink" Target="https://docs.oracle.com/javaee/7/api/javax/json/package-summary.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docs.oracle.com/javaee/7/api/javax/json/JsonObject.html" TargetMode="External"/><Relationship Id="rId31" Type="http://schemas.openxmlformats.org/officeDocument/2006/relationships/hyperlink" Target="https://docs.oracle.com/javaee/7/api/javax/json/JsonArray.html" TargetMode="External"/><Relationship Id="rId32" Type="http://schemas.openxmlformats.org/officeDocument/2006/relationships/image" Target="media/image2.png"/><Relationship Id="rId9" Type="http://schemas.openxmlformats.org/officeDocument/2006/relationships/hyperlink" Target="https://en.wikipedia.org/wiki/Architectural_pattern"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image" Target="media/image3.png"/><Relationship Id="rId34" Type="http://schemas.openxmlformats.org/officeDocument/2006/relationships/image" Target="media/image4.png"/><Relationship Id="rId35" Type="http://schemas.openxmlformats.org/officeDocument/2006/relationships/hyperlink" Target="https://docs.oracle.com/javaee/7/api/javax/json/JsonArray.html" TargetMode="External"/><Relationship Id="rId36" Type="http://schemas.openxmlformats.org/officeDocument/2006/relationships/footer" Target="footer1.xml"/><Relationship Id="rId10" Type="http://schemas.openxmlformats.org/officeDocument/2006/relationships/hyperlink" Target="https://docs.oracle.com/javafx/2/api/javafx/scene/package-summary.html" TargetMode="External"/><Relationship Id="rId11" Type="http://schemas.openxmlformats.org/officeDocument/2006/relationships/hyperlink" Target="https://docs.oracle.com/javafx/2/api/javafx/scene/package-summary.html" TargetMode="External"/><Relationship Id="rId12" Type="http://schemas.openxmlformats.org/officeDocument/2006/relationships/hyperlink" Target="https://docs.oracle.com/javafx/2/api/javafx/scene/package-summary.html" TargetMode="External"/><Relationship Id="rId13" Type="http://schemas.openxmlformats.org/officeDocument/2006/relationships/hyperlink" Target="https://docs.oracle.com/javafx/2/api/javafx/scene/package-summary.html" TargetMode="External"/><Relationship Id="rId14" Type="http://schemas.openxmlformats.org/officeDocument/2006/relationships/hyperlink" Target="https://docs.oracle.com/javafx/2/api/javafx/scene/package-summary.html" TargetMode="External"/><Relationship Id="rId15" Type="http://schemas.openxmlformats.org/officeDocument/2006/relationships/hyperlink" Target="https://docs.oracle.com/javafx/2/api/javafx/scene/package-summary.html" TargetMode="External"/><Relationship Id="rId16" Type="http://schemas.openxmlformats.org/officeDocument/2006/relationships/hyperlink" Target="https://docs.oracle.com/javafx/2/api/javafx/scene/package-summary.html" TargetMode="External"/><Relationship Id="rId17" Type="http://schemas.openxmlformats.org/officeDocument/2006/relationships/hyperlink" Target="https://docs.oracle.com/javafx/2/api/javafx/scene/package-summary.html" TargetMode="External"/><Relationship Id="rId18" Type="http://schemas.openxmlformats.org/officeDocument/2006/relationships/hyperlink" Target="https://docs.oracle.com/javafx/2/api/javafx/scene/package-summary.html" TargetMode="External"/><Relationship Id="rId19" Type="http://schemas.openxmlformats.org/officeDocument/2006/relationships/hyperlink" Target="https://docs.oracle.com/javase/7/docs/api/java/io/package-summary.html" TargetMode="External"/><Relationship Id="rId37" Type="http://schemas.openxmlformats.org/officeDocument/2006/relationships/footer" Target="footer2.xm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Pages>
  <Words>1656</Words>
  <Characters>9440</Characters>
  <Application>Microsoft Macintosh Word</Application>
  <DocSecurity>0</DocSecurity>
  <Lines>78</Lines>
  <Paragraphs>22</Paragraphs>
  <ScaleCrop>false</ScaleCrop>
  <Company/>
  <LinksUpToDate>false</LinksUpToDate>
  <CharactersWithSpaces>11074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Daeun PARK</dc:creator>
  <cp:keywords/>
  <dc:description/>
  <cp:lastModifiedBy>Daeun PARK</cp:lastModifiedBy>
  <cp:revision>18</cp:revision>
  <dcterms:created xsi:type="dcterms:W3CDTF">2017-10-31T02:43:00Z</dcterms:created>
  <dcterms:modified xsi:type="dcterms:W3CDTF">2017-10-31T03:43:00Z</dcterms:modified>
</cp:coreProperties>
</file>